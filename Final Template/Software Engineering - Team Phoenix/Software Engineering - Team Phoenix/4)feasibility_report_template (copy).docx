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ABC" w:rsidRDefault="00800ABC">
      <w:pPr>
        <w:rPr>
          <w:rFonts w:ascii="Arial" w:eastAsia="Arial" w:hAnsi="Arial" w:cs="Arial"/>
          <w:b/>
          <w:sz w:val="40"/>
        </w:rPr>
      </w:pPr>
      <w:r>
        <w:rPr>
          <w:rFonts w:ascii="Arial" w:eastAsia="Arial" w:hAnsi="Arial" w:cs="Arial"/>
          <w:b/>
          <w:sz w:val="40"/>
        </w:rPr>
        <w:t>Feasibility Report</w:t>
      </w:r>
    </w:p>
    <w:p w:rsidR="00800ABC" w:rsidRDefault="00800ABC">
      <w:pPr>
        <w:rPr>
          <w:rFonts w:ascii="Arial" w:hAnsi="Arial"/>
        </w:rPr>
      </w:pPr>
    </w:p>
    <w:p w:rsidR="00800ABC" w:rsidRDefault="00800ABC">
      <w:pPr>
        <w:pBdr>
          <w:top w:val="single" w:sz="4" w:space="0" w:color="000000"/>
        </w:pBdr>
        <w:rPr>
          <w:rFonts w:ascii="Arial" w:hAnsi="Arial"/>
        </w:rPr>
      </w:pPr>
    </w:p>
    <w:p w:rsidR="00800ABC" w:rsidRDefault="00800ABC">
      <w:pPr>
        <w:rPr>
          <w:rFonts w:ascii="Arial" w:hAnsi="Arial"/>
        </w:rPr>
      </w:pPr>
    </w:p>
    <w:p w:rsidR="00800ABC" w:rsidRDefault="00800ABC">
      <w:pPr>
        <w:spacing w:line="100" w:lineRule="atLeast"/>
        <w:rPr>
          <w:rFonts w:ascii="Arial" w:hAnsi="Arial"/>
        </w:rPr>
      </w:pPr>
      <w:bookmarkStart w:id="0" w:name="h.30j0zll"/>
      <w:bookmarkEnd w:id="0"/>
    </w:p>
    <w:p w:rsidR="00800ABC" w:rsidRDefault="00800ABC">
      <w:pPr>
        <w:rPr>
          <w:rFonts w:ascii="Arial" w:hAnsi="Arial"/>
        </w:rPr>
      </w:pPr>
    </w:p>
    <w:tbl>
      <w:tblPr>
        <w:tblW w:w="0" w:type="auto"/>
        <w:tblInd w:w="498" w:type="dxa"/>
        <w:tblLayout w:type="fixed"/>
        <w:tblLook w:val="0000"/>
      </w:tblPr>
      <w:tblGrid>
        <w:gridCol w:w="1724"/>
        <w:gridCol w:w="1725"/>
        <w:gridCol w:w="1725"/>
        <w:gridCol w:w="1725"/>
        <w:gridCol w:w="1720"/>
        <w:gridCol w:w="1729"/>
      </w:tblGrid>
      <w:tr w:rsidR="00800ABC" w:rsidTr="00EE12AC">
        <w:tc>
          <w:tcPr>
            <w:tcW w:w="1724"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rPr>
                <w:rFonts w:ascii="Arial" w:eastAsia="Arial" w:hAnsi="Arial" w:cs="Arial"/>
                <w:b/>
              </w:rPr>
            </w:pPr>
            <w:r>
              <w:rPr>
                <w:rFonts w:ascii="Arial" w:eastAsia="Arial" w:hAnsi="Arial" w:cs="Arial"/>
                <w:b/>
              </w:rPr>
              <w:t>Revision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rPr>
                <w:rFonts w:ascii="Arial" w:eastAsia="Arial" w:hAnsi="Arial" w:cs="Arial"/>
                <w:b/>
              </w:rPr>
            </w:pPr>
            <w:r>
              <w:rPr>
                <w:rFonts w:ascii="Arial" w:eastAsia="Arial" w:hAnsi="Arial" w:cs="Arial"/>
                <w:b/>
              </w:rPr>
              <w:t>Date</w:t>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rPr>
                <w:rFonts w:ascii="Arial" w:eastAsia="Arial" w:hAnsi="Arial" w:cs="Arial"/>
                <w:b/>
              </w:rPr>
            </w:pPr>
            <w:r>
              <w:rPr>
                <w:rFonts w:ascii="Arial" w:eastAsia="Arial" w:hAnsi="Arial" w:cs="Arial"/>
                <w:b/>
              </w:rPr>
              <w:t>Description</w:t>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rPr>
                <w:rFonts w:ascii="Arial" w:eastAsia="Arial" w:hAnsi="Arial" w:cs="Arial"/>
                <w:b/>
              </w:rPr>
            </w:pPr>
            <w:r>
              <w:rPr>
                <w:rFonts w:ascii="Arial" w:eastAsia="Arial" w:hAnsi="Arial" w:cs="Arial"/>
                <w:b/>
              </w:rPr>
              <w:t>Author</w:t>
            </w:r>
          </w:p>
        </w:tc>
        <w:tc>
          <w:tcPr>
            <w:tcW w:w="1720"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rPr>
                <w:rFonts w:ascii="Arial" w:eastAsia="Arial" w:hAnsi="Arial" w:cs="Arial"/>
                <w:b/>
              </w:rPr>
            </w:pPr>
            <w:r>
              <w:rPr>
                <w:rFonts w:ascii="Arial" w:eastAsia="Arial" w:hAnsi="Arial" w:cs="Arial"/>
                <w:b/>
              </w:rPr>
              <w:t>Approver</w:t>
            </w:r>
          </w:p>
        </w:tc>
        <w:tc>
          <w:tcPr>
            <w:tcW w:w="1729"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rPr>
                <w:rFonts w:ascii="Arial" w:eastAsia="Arial" w:hAnsi="Arial" w:cs="Arial"/>
                <w:b/>
              </w:rPr>
            </w:pPr>
            <w:r>
              <w:rPr>
                <w:rFonts w:ascii="Arial" w:eastAsia="Arial" w:hAnsi="Arial" w:cs="Arial"/>
                <w:b/>
              </w:rPr>
              <w:t>Comments</w:t>
            </w:r>
          </w:p>
        </w:tc>
      </w:tr>
      <w:tr w:rsidR="00800ABC" w:rsidTr="00EE12AC">
        <w:tc>
          <w:tcPr>
            <w:tcW w:w="1724"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rPr>
                <w:rFonts w:ascii="Arial" w:eastAsia="Arial" w:hAnsi="Arial" w:cs="Arial"/>
                <w:b/>
              </w:rPr>
            </w:pPr>
            <w:r>
              <w:rPr>
                <w:rFonts w:ascii="Arial" w:eastAsia="Arial" w:hAnsi="Arial" w:cs="Arial"/>
                <w:b/>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rPr>
                <w:rFonts w:ascii="Arial" w:eastAsia="Arial" w:hAnsi="Arial" w:cs="Arial"/>
                <w:b/>
              </w:rPr>
            </w:pPr>
            <w:r>
              <w:rPr>
                <w:rFonts w:ascii="Arial" w:eastAsia="Arial" w:hAnsi="Arial" w:cs="Arial"/>
                <w:b/>
              </w:rPr>
              <w:t>23/3/2013</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rPr>
                <w:rFonts w:ascii="Arial" w:eastAsia="Arial" w:hAnsi="Arial" w:cs="Arial"/>
                <w:b/>
              </w:rPr>
            </w:pPr>
            <w:r>
              <w:rPr>
                <w:rFonts w:ascii="Arial" w:eastAsia="Arial" w:hAnsi="Arial" w:cs="Arial"/>
                <w:b/>
              </w:rPr>
              <w:t>This is the first version of the feasibility report.</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rPr>
                <w:rFonts w:ascii="Arial" w:eastAsia="Arial" w:hAnsi="Arial" w:cs="Arial"/>
                <w:b/>
              </w:rPr>
            </w:pPr>
            <w:r>
              <w:rPr>
                <w:rFonts w:ascii="Arial" w:eastAsia="Arial" w:hAnsi="Arial" w:cs="Arial"/>
                <w:b/>
              </w:rPr>
              <w:t xml:space="preserve">Team </w:t>
            </w:r>
          </w:p>
          <w:p w:rsidR="00800ABC" w:rsidRDefault="00800ABC">
            <w:pPr>
              <w:rPr>
                <w:rFonts w:ascii="Arial" w:eastAsia="Arial" w:hAnsi="Arial" w:cs="Arial"/>
                <w:b/>
              </w:rPr>
            </w:pPr>
            <w:r>
              <w:rPr>
                <w:rFonts w:ascii="Arial" w:eastAsia="Arial" w:hAnsi="Arial" w:cs="Arial"/>
                <w:b/>
              </w:rPr>
              <w:t>Phoenix</w:t>
            </w:r>
          </w:p>
        </w:tc>
        <w:tc>
          <w:tcPr>
            <w:tcW w:w="172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rPr>
                <w:rFonts w:ascii="Arial" w:hAnsi="Arial"/>
              </w:rPr>
            </w:pPr>
            <w:r>
              <w:rPr>
                <w:rFonts w:ascii="Arial" w:hAnsi="Arial"/>
              </w:rPr>
              <w:t>M.V.Padmasri</w:t>
            </w:r>
          </w:p>
        </w:tc>
        <w:tc>
          <w:tcPr>
            <w:tcW w:w="172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rPr>
                <w:rFonts w:ascii="Arial" w:hAnsi="Arial"/>
              </w:rPr>
            </w:pPr>
          </w:p>
        </w:tc>
      </w:tr>
    </w:tbl>
    <w:p w:rsidR="00800ABC" w:rsidRDefault="00800ABC">
      <w:pPr>
        <w:spacing w:before="60" w:line="100" w:lineRule="atLeast"/>
        <w:rPr>
          <w:rFonts w:ascii="Arial" w:hAnsi="Arial"/>
        </w:rPr>
      </w:pPr>
    </w:p>
    <w:p w:rsidR="00800ABC" w:rsidRDefault="00800ABC">
      <w:pPr>
        <w:spacing w:before="480" w:line="276" w:lineRule="auto"/>
        <w:rPr>
          <w:rFonts w:ascii="Arial" w:hAnsi="Arial"/>
        </w:rPr>
      </w:pPr>
    </w:p>
    <w:p w:rsidR="00800ABC" w:rsidRDefault="00800ABC">
      <w:pPr>
        <w:spacing w:before="480" w:line="276" w:lineRule="auto"/>
        <w:rPr>
          <w:rFonts w:ascii="Arial" w:hAnsi="Arial"/>
        </w:rPr>
      </w:pPr>
    </w:p>
    <w:p w:rsidR="00800ABC" w:rsidRDefault="00800ABC">
      <w:pPr>
        <w:spacing w:before="480" w:line="276" w:lineRule="auto"/>
        <w:rPr>
          <w:rFonts w:ascii="Arial" w:hAnsi="Arial"/>
        </w:rPr>
      </w:pPr>
    </w:p>
    <w:p w:rsidR="00800ABC" w:rsidRDefault="00800ABC">
      <w:pPr>
        <w:spacing w:before="480" w:line="276" w:lineRule="auto"/>
        <w:rPr>
          <w:rFonts w:ascii="Arial" w:hAnsi="Arial"/>
        </w:rPr>
      </w:pPr>
    </w:p>
    <w:p w:rsidR="00800ABC" w:rsidRDefault="00800ABC">
      <w:pPr>
        <w:spacing w:before="480" w:line="276" w:lineRule="auto"/>
        <w:rPr>
          <w:rFonts w:ascii="Arial" w:hAnsi="Arial"/>
        </w:rPr>
      </w:pPr>
    </w:p>
    <w:p w:rsidR="00800ABC" w:rsidRDefault="00800ABC">
      <w:pPr>
        <w:pageBreakBefore/>
        <w:rPr>
          <w:rFonts w:ascii="Arial" w:hAnsi="Arial"/>
        </w:rPr>
      </w:pPr>
    </w:p>
    <w:p w:rsidR="00800ABC" w:rsidRDefault="00800ABC">
      <w:pPr>
        <w:spacing w:before="60" w:after="60" w:line="100" w:lineRule="atLeast"/>
        <w:rPr>
          <w:rFonts w:ascii="Arial" w:hAnsi="Arial"/>
        </w:rPr>
      </w:pPr>
    </w:p>
    <w:p w:rsidR="00800ABC" w:rsidRDefault="00800ABC">
      <w:pPr>
        <w:numPr>
          <w:ilvl w:val="0"/>
          <w:numId w:val="4"/>
        </w:numPr>
        <w:spacing w:before="120" w:after="60" w:line="100" w:lineRule="atLeast"/>
        <w:ind w:left="432" w:hanging="431"/>
        <w:rPr>
          <w:rFonts w:ascii="Arial" w:eastAsia="Arial" w:hAnsi="Arial" w:cs="Arial"/>
          <w:b/>
          <w:color w:val="000000"/>
          <w:sz w:val="36"/>
        </w:rPr>
      </w:pPr>
      <w:bookmarkStart w:id="1" w:name="h.uk1dmpyyqyp9"/>
      <w:bookmarkEnd w:id="1"/>
      <w:r>
        <w:rPr>
          <w:rFonts w:ascii="Arial" w:eastAsia="Arial" w:hAnsi="Arial" w:cs="Arial"/>
          <w:b/>
          <w:color w:val="000000"/>
          <w:sz w:val="36"/>
        </w:rPr>
        <w:t>INTRODUCTION</w:t>
      </w:r>
    </w:p>
    <w:p w:rsidR="00800ABC" w:rsidRDefault="00800ABC">
      <w:pPr>
        <w:numPr>
          <w:ilvl w:val="1"/>
          <w:numId w:val="4"/>
        </w:numPr>
        <w:spacing w:before="240" w:after="60" w:line="100" w:lineRule="atLeast"/>
        <w:ind w:left="1022" w:hanging="575"/>
        <w:rPr>
          <w:rFonts w:ascii="Arial" w:eastAsia="Arial" w:hAnsi="Arial" w:cs="Arial"/>
          <w:b/>
          <w:sz w:val="32"/>
        </w:rPr>
      </w:pPr>
      <w:bookmarkStart w:id="2" w:name="h.3znysh7"/>
      <w:bookmarkEnd w:id="2"/>
      <w:r>
        <w:rPr>
          <w:rFonts w:ascii="Arial" w:eastAsia="Arial" w:hAnsi="Arial" w:cs="Arial"/>
          <w:b/>
          <w:sz w:val="32"/>
        </w:rPr>
        <w:t>Overview</w:t>
      </w:r>
    </w:p>
    <w:p w:rsidR="00EF44CB" w:rsidRDefault="00EF44CB" w:rsidP="00EF44CB">
      <w:pPr>
        <w:spacing w:before="240" w:after="60"/>
        <w:rPr>
          <w:rFonts w:ascii="Arial" w:eastAsia="Arial" w:hAnsi="Arial" w:cs="Arial"/>
          <w:sz w:val="22"/>
          <w:szCs w:val="22"/>
        </w:rPr>
      </w:pPr>
      <w:r>
        <w:rPr>
          <w:rFonts w:ascii="Arial" w:eastAsia="Arial" w:hAnsi="Arial" w:cs="Arial"/>
          <w:sz w:val="22"/>
          <w:szCs w:val="22"/>
        </w:rPr>
        <w:tab/>
      </w:r>
      <w:r w:rsidRPr="00EF44CB">
        <w:rPr>
          <w:rFonts w:ascii="Arial" w:eastAsia="Arial" w:hAnsi="Arial" w:cs="Arial"/>
          <w:sz w:val="22"/>
          <w:szCs w:val="22"/>
        </w:rPr>
        <w:t>The</w:t>
      </w:r>
      <w:r>
        <w:rPr>
          <w:rFonts w:ascii="Arial" w:eastAsia="Arial" w:hAnsi="Arial" w:cs="Arial"/>
          <w:sz w:val="22"/>
          <w:szCs w:val="22"/>
        </w:rPr>
        <w:t xml:space="preserve"> product, Event4u is a web application. Creating the product would take a specific amount</w:t>
      </w:r>
    </w:p>
    <w:p w:rsidR="00EF44CB" w:rsidRDefault="00EF44CB" w:rsidP="00EF44CB">
      <w:pPr>
        <w:spacing w:before="240" w:after="60"/>
        <w:ind w:left="709"/>
        <w:rPr>
          <w:rFonts w:ascii="Arial" w:eastAsia="Arial" w:hAnsi="Arial" w:cs="Arial"/>
          <w:sz w:val="22"/>
          <w:szCs w:val="22"/>
        </w:rPr>
      </w:pPr>
      <w:r>
        <w:rPr>
          <w:rFonts w:ascii="Arial" w:eastAsia="Arial" w:hAnsi="Arial" w:cs="Arial"/>
          <w:sz w:val="22"/>
          <w:szCs w:val="22"/>
        </w:rPr>
        <w:t>Of time, effort and technical skills. This document provides an almost accurate picture into the amount</w:t>
      </w:r>
    </w:p>
    <w:p w:rsidR="00EF44CB" w:rsidRPr="00EF44CB" w:rsidRDefault="00EF44CB" w:rsidP="00EF44CB">
      <w:pPr>
        <w:spacing w:before="240" w:after="60"/>
        <w:ind w:left="709"/>
        <w:rPr>
          <w:rFonts w:ascii="Arial" w:eastAsia="Arial" w:hAnsi="Arial" w:cs="Arial"/>
          <w:sz w:val="22"/>
          <w:szCs w:val="22"/>
        </w:rPr>
      </w:pPr>
      <w:r>
        <w:rPr>
          <w:rFonts w:ascii="Arial" w:eastAsia="Arial" w:hAnsi="Arial" w:cs="Arial"/>
          <w:sz w:val="22"/>
          <w:szCs w:val="22"/>
        </w:rPr>
        <w:t>Of effort and time taken to build the project thus deciding its feasibility.</w:t>
      </w:r>
    </w:p>
    <w:p w:rsidR="00800ABC" w:rsidRDefault="00800ABC">
      <w:pPr>
        <w:numPr>
          <w:ilvl w:val="1"/>
          <w:numId w:val="4"/>
        </w:numPr>
        <w:spacing w:before="240" w:after="60" w:line="360" w:lineRule="auto"/>
        <w:ind w:left="1022" w:hanging="575"/>
        <w:rPr>
          <w:rFonts w:ascii="Arial" w:eastAsia="Arial" w:hAnsi="Arial" w:cs="Arial"/>
          <w:b/>
          <w:sz w:val="32"/>
        </w:rPr>
      </w:pPr>
      <w:bookmarkStart w:id="3" w:name="h.m1m3pxh47ebw"/>
      <w:bookmarkEnd w:id="3"/>
      <w:r>
        <w:rPr>
          <w:rFonts w:ascii="Arial" w:eastAsia="Arial" w:hAnsi="Arial" w:cs="Arial"/>
          <w:b/>
          <w:sz w:val="32"/>
        </w:rPr>
        <w:t>Project Scope</w:t>
      </w:r>
    </w:p>
    <w:p w:rsidR="00800ABC" w:rsidRDefault="00800ABC">
      <w:pPr>
        <w:numPr>
          <w:ilvl w:val="2"/>
          <w:numId w:val="4"/>
        </w:numPr>
        <w:spacing w:before="120" w:after="120" w:line="360" w:lineRule="auto"/>
        <w:ind w:left="1728" w:hanging="719"/>
        <w:rPr>
          <w:rFonts w:ascii="Arial" w:eastAsia="Arial" w:hAnsi="Arial" w:cs="Arial"/>
          <w:b/>
        </w:rPr>
      </w:pPr>
      <w:bookmarkStart w:id="4" w:name="h.c57fabz9gtmy"/>
      <w:bookmarkEnd w:id="4"/>
      <w:r>
        <w:rPr>
          <w:rFonts w:ascii="Arial" w:eastAsia="Arial" w:hAnsi="Arial" w:cs="Arial"/>
          <w:b/>
        </w:rPr>
        <w:t>The Problem</w:t>
      </w:r>
    </w:p>
    <w:p w:rsidR="00800ABC" w:rsidRDefault="00800ABC">
      <w:pPr>
        <w:spacing w:before="120" w:after="120" w:line="276" w:lineRule="auto"/>
        <w:ind w:left="1440"/>
        <w:rPr>
          <w:rFonts w:ascii="Arial" w:eastAsia="Arial" w:hAnsi="Arial" w:cs="Arial"/>
          <w:sz w:val="22"/>
          <w:szCs w:val="22"/>
        </w:rPr>
      </w:pPr>
      <w:bookmarkStart w:id="5" w:name="h.tyjcwt"/>
      <w:bookmarkEnd w:id="5"/>
      <w:r>
        <w:rPr>
          <w:rFonts w:ascii="Arial" w:eastAsia="Arial" w:hAnsi="Arial" w:cs="Arial"/>
          <w:sz w:val="22"/>
          <w:szCs w:val="22"/>
        </w:rPr>
        <w:t>Non-availability of a software that would assist a common man in successfully organising an event.</w:t>
      </w:r>
    </w:p>
    <w:p w:rsidR="00800ABC" w:rsidRDefault="00800ABC">
      <w:pPr>
        <w:numPr>
          <w:ilvl w:val="2"/>
          <w:numId w:val="4"/>
        </w:numPr>
        <w:spacing w:before="120" w:after="120" w:line="100" w:lineRule="atLeast"/>
        <w:ind w:left="1728" w:hanging="719"/>
        <w:rPr>
          <w:rFonts w:ascii="Arial" w:eastAsia="Arial" w:hAnsi="Arial" w:cs="Arial"/>
          <w:b/>
        </w:rPr>
      </w:pPr>
      <w:bookmarkStart w:id="6" w:name="h.3dy6vkm"/>
      <w:bookmarkEnd w:id="6"/>
      <w:r>
        <w:rPr>
          <w:rFonts w:ascii="Arial" w:eastAsia="Arial" w:hAnsi="Arial" w:cs="Arial"/>
          <w:b/>
        </w:rPr>
        <w:t>Scope</w:t>
      </w:r>
    </w:p>
    <w:p w:rsidR="00800ABC" w:rsidRDefault="00800ABC">
      <w:pPr>
        <w:spacing w:line="276" w:lineRule="auto"/>
        <w:ind w:left="1440"/>
        <w:rPr>
          <w:rFonts w:ascii="Arial" w:hAnsi="Arial" w:cs="Droid Sans"/>
          <w:sz w:val="22"/>
          <w:szCs w:val="22"/>
        </w:rPr>
      </w:pPr>
      <w:r>
        <w:rPr>
          <w:rFonts w:ascii="Arial" w:eastAsia="Arial" w:hAnsi="Arial" w:cs="Arial"/>
          <w:sz w:val="22"/>
          <w:szCs w:val="22"/>
        </w:rPr>
        <w:t>A web based event manager that would simplify the whole process of organising an event by helping the organizer divide the co-organizers or volunteers into different teams, allocate different tasks to them,</w:t>
      </w:r>
      <w:r w:rsidR="00C41B5C">
        <w:rPr>
          <w:rFonts w:ascii="Arial" w:eastAsia="Arial" w:hAnsi="Arial" w:cs="Arial"/>
          <w:sz w:val="22"/>
          <w:szCs w:val="22"/>
        </w:rPr>
        <w:t xml:space="preserve"> </w:t>
      </w:r>
      <w:r>
        <w:rPr>
          <w:rFonts w:ascii="Arial" w:eastAsia="Arial" w:hAnsi="Arial" w:cs="Arial"/>
          <w:sz w:val="22"/>
          <w:szCs w:val="22"/>
        </w:rPr>
        <w:t>superv</w:t>
      </w:r>
      <w:r w:rsidR="007E2DC9">
        <w:rPr>
          <w:rFonts w:ascii="Arial" w:eastAsia="Arial" w:hAnsi="Arial" w:cs="Arial"/>
          <w:sz w:val="22"/>
          <w:szCs w:val="22"/>
        </w:rPr>
        <w:t>ise and coordinate between them. The</w:t>
      </w:r>
      <w:r>
        <w:rPr>
          <w:rFonts w:ascii="Arial" w:eastAsia="Arial" w:hAnsi="Arial" w:cs="Arial"/>
          <w:sz w:val="22"/>
          <w:szCs w:val="22"/>
        </w:rPr>
        <w:t xml:space="preserve"> views would be different depending on the roles of the teams and our software would have a feature for the event manager to track the expenditure. A portal for the participants of the events to put across their queries to the event managers would also be included</w:t>
      </w:r>
      <w:r>
        <w:rPr>
          <w:rFonts w:ascii="Arial" w:hAnsi="Arial" w:cs="Droid Sans"/>
          <w:sz w:val="22"/>
          <w:szCs w:val="22"/>
        </w:rPr>
        <w:t>.</w:t>
      </w:r>
    </w:p>
    <w:p w:rsidR="00800ABC" w:rsidRDefault="00800ABC">
      <w:pPr>
        <w:tabs>
          <w:tab w:val="left" w:pos="1188"/>
          <w:tab w:val="left" w:pos="8748"/>
        </w:tabs>
        <w:rPr>
          <w:rFonts w:ascii="Arial" w:hAnsi="Arial"/>
          <w:sz w:val="22"/>
          <w:szCs w:val="22"/>
        </w:rPr>
      </w:pPr>
    </w:p>
    <w:p w:rsidR="00800ABC" w:rsidRDefault="00800ABC">
      <w:pPr>
        <w:numPr>
          <w:ilvl w:val="2"/>
          <w:numId w:val="4"/>
        </w:numPr>
        <w:spacing w:before="120" w:after="120" w:line="100" w:lineRule="atLeast"/>
        <w:ind w:left="1728" w:hanging="719"/>
        <w:rPr>
          <w:rFonts w:ascii="Arial" w:eastAsia="Arial" w:hAnsi="Arial" w:cs="Arial"/>
          <w:b/>
        </w:rPr>
      </w:pPr>
      <w:bookmarkStart w:id="7" w:name="h.4d34og8"/>
      <w:bookmarkEnd w:id="7"/>
      <w:r>
        <w:rPr>
          <w:rFonts w:ascii="Arial" w:eastAsia="Arial" w:hAnsi="Arial" w:cs="Arial"/>
          <w:b/>
        </w:rPr>
        <w:t>High level system requirements</w:t>
      </w:r>
    </w:p>
    <w:p w:rsidR="00800ABC" w:rsidRDefault="00800ABC">
      <w:pPr>
        <w:tabs>
          <w:tab w:val="left" w:pos="2448"/>
          <w:tab w:val="left" w:pos="4644"/>
          <w:tab w:val="left" w:pos="12204"/>
        </w:tabs>
        <w:spacing w:before="120" w:after="120" w:line="100" w:lineRule="atLeast"/>
        <w:ind w:left="1440"/>
        <w:rPr>
          <w:rFonts w:ascii="Arial" w:eastAsia="Arial" w:hAnsi="Arial" w:cs="Arial"/>
          <w:sz w:val="22"/>
          <w:szCs w:val="22"/>
        </w:rPr>
      </w:pPr>
      <w:r>
        <w:rPr>
          <w:rFonts w:ascii="Arial" w:eastAsia="Arial" w:hAnsi="Arial" w:cs="Arial"/>
          <w:b/>
          <w:sz w:val="22"/>
          <w:szCs w:val="22"/>
        </w:rPr>
        <w:t>Event4u</w:t>
      </w:r>
      <w:r>
        <w:rPr>
          <w:rFonts w:ascii="Arial" w:eastAsia="Arial" w:hAnsi="Arial" w:cs="Arial"/>
          <w:sz w:val="22"/>
          <w:szCs w:val="22"/>
        </w:rPr>
        <w:t xml:space="preserve"> must be delivered within 27 </w:t>
      </w:r>
      <w:r w:rsidR="004752FA">
        <w:rPr>
          <w:rFonts w:ascii="Arial" w:eastAsia="Arial" w:hAnsi="Arial" w:cs="Arial"/>
          <w:sz w:val="22"/>
          <w:szCs w:val="22"/>
        </w:rPr>
        <w:t>April</w:t>
      </w:r>
      <w:r>
        <w:rPr>
          <w:rFonts w:ascii="Arial" w:eastAsia="Arial" w:hAnsi="Arial" w:cs="Arial"/>
          <w:sz w:val="22"/>
          <w:szCs w:val="22"/>
        </w:rPr>
        <w:t xml:space="preserve"> 2013</w:t>
      </w:r>
    </w:p>
    <w:p w:rsidR="00800ABC" w:rsidRDefault="00800ABC">
      <w:pPr>
        <w:tabs>
          <w:tab w:val="left" w:pos="2448"/>
          <w:tab w:val="left" w:pos="4644"/>
          <w:tab w:val="left" w:pos="12204"/>
        </w:tabs>
        <w:spacing w:before="120" w:after="120" w:line="100" w:lineRule="atLeast"/>
        <w:ind w:left="1440"/>
        <w:rPr>
          <w:rFonts w:ascii="Arial" w:eastAsia="Arial" w:hAnsi="Arial" w:cs="Arial"/>
          <w:sz w:val="22"/>
          <w:szCs w:val="22"/>
        </w:rPr>
      </w:pPr>
    </w:p>
    <w:p w:rsidR="00800ABC" w:rsidRDefault="00800ABC">
      <w:pPr>
        <w:numPr>
          <w:ilvl w:val="2"/>
          <w:numId w:val="4"/>
        </w:numPr>
        <w:spacing w:before="120" w:after="120" w:line="100" w:lineRule="atLeast"/>
        <w:ind w:left="1728" w:hanging="719"/>
        <w:rPr>
          <w:rFonts w:ascii="Arial" w:eastAsia="Arial" w:hAnsi="Arial" w:cs="Arial"/>
          <w:b/>
        </w:rPr>
      </w:pPr>
      <w:bookmarkStart w:id="8" w:name="h.5cex4eoyp63a"/>
      <w:bookmarkEnd w:id="8"/>
      <w:r>
        <w:rPr>
          <w:rFonts w:ascii="Arial" w:eastAsia="Arial" w:hAnsi="Arial" w:cs="Arial"/>
          <w:b/>
        </w:rPr>
        <w:t>Constraints</w:t>
      </w:r>
    </w:p>
    <w:p w:rsidR="00800ABC" w:rsidRDefault="00800ABC">
      <w:pPr>
        <w:spacing w:before="120" w:after="120" w:line="100" w:lineRule="atLeast"/>
        <w:ind w:left="1440"/>
        <w:rPr>
          <w:rFonts w:ascii="Arial" w:eastAsia="Arial" w:hAnsi="Arial" w:cs="Arial"/>
          <w:sz w:val="22"/>
          <w:szCs w:val="22"/>
        </w:rPr>
      </w:pPr>
      <w:bookmarkStart w:id="9" w:name="h.x0kzj45zuy3a"/>
      <w:bookmarkEnd w:id="9"/>
      <w:r>
        <w:rPr>
          <w:rFonts w:ascii="Arial" w:eastAsia="Arial" w:hAnsi="Arial" w:cs="Arial"/>
          <w:b/>
        </w:rPr>
        <w:t xml:space="preserve"> </w:t>
      </w:r>
      <w:r>
        <w:rPr>
          <w:rFonts w:ascii="Arial" w:eastAsia="Arial" w:hAnsi="Arial" w:cs="Arial"/>
          <w:b/>
        </w:rPr>
        <w:tab/>
      </w:r>
      <w:r>
        <w:rPr>
          <w:rFonts w:ascii="Arial" w:eastAsia="Arial" w:hAnsi="Arial" w:cs="Arial"/>
          <w:b/>
          <w:sz w:val="22"/>
          <w:szCs w:val="22"/>
        </w:rPr>
        <w:t>Event4u</w:t>
      </w:r>
      <w:r>
        <w:rPr>
          <w:rFonts w:ascii="Arial" w:eastAsia="Arial" w:hAnsi="Arial" w:cs="Arial"/>
          <w:sz w:val="22"/>
          <w:szCs w:val="22"/>
        </w:rPr>
        <w:t xml:space="preserve"> must be delivered within 27 </w:t>
      </w:r>
      <w:r w:rsidR="001D4882">
        <w:rPr>
          <w:rFonts w:ascii="Arial" w:eastAsia="Arial" w:hAnsi="Arial" w:cs="Arial"/>
          <w:sz w:val="22"/>
          <w:szCs w:val="22"/>
        </w:rPr>
        <w:t>April</w:t>
      </w:r>
      <w:r>
        <w:rPr>
          <w:rFonts w:ascii="Arial" w:eastAsia="Arial" w:hAnsi="Arial" w:cs="Arial"/>
          <w:sz w:val="22"/>
          <w:szCs w:val="22"/>
        </w:rPr>
        <w:t xml:space="preserve"> 2013. The server for the deployment of </w:t>
      </w:r>
      <w:r w:rsidR="001D4882">
        <w:rPr>
          <w:rFonts w:ascii="Arial" w:eastAsia="Arial" w:hAnsi="Arial" w:cs="Arial"/>
          <w:sz w:val="22"/>
          <w:szCs w:val="22"/>
        </w:rPr>
        <w:t>the product</w:t>
      </w:r>
      <w:r>
        <w:rPr>
          <w:rFonts w:ascii="Arial" w:eastAsia="Arial" w:hAnsi="Arial" w:cs="Arial"/>
          <w:sz w:val="22"/>
          <w:szCs w:val="22"/>
        </w:rPr>
        <w:t xml:space="preserve">   has not been purchased as on date 27/3/2013.</w:t>
      </w:r>
    </w:p>
    <w:p w:rsidR="00800ABC" w:rsidRDefault="00800ABC">
      <w:pPr>
        <w:spacing w:before="120" w:after="120" w:line="100" w:lineRule="atLeast"/>
        <w:ind w:left="1440"/>
        <w:rPr>
          <w:rFonts w:ascii="Arial" w:eastAsia="Arial" w:hAnsi="Arial" w:cs="Arial"/>
          <w:sz w:val="22"/>
          <w:szCs w:val="22"/>
        </w:rPr>
      </w:pPr>
    </w:p>
    <w:p w:rsidR="00800ABC" w:rsidRDefault="00800ABC">
      <w:pPr>
        <w:numPr>
          <w:ilvl w:val="2"/>
          <w:numId w:val="4"/>
        </w:numPr>
        <w:spacing w:before="120" w:after="120" w:line="100" w:lineRule="atLeast"/>
        <w:ind w:left="1728" w:hanging="719"/>
        <w:rPr>
          <w:rFonts w:ascii="Arial" w:eastAsia="Arial" w:hAnsi="Arial" w:cs="Arial"/>
          <w:b/>
        </w:rPr>
      </w:pPr>
      <w:bookmarkStart w:id="10" w:name="h.17dp8vu"/>
      <w:bookmarkEnd w:id="10"/>
      <w:r>
        <w:rPr>
          <w:rFonts w:ascii="Arial" w:eastAsia="Arial" w:hAnsi="Arial" w:cs="Arial"/>
          <w:b/>
        </w:rPr>
        <w:t>Team coordinator/Interface for the project</w:t>
      </w:r>
    </w:p>
    <w:p w:rsidR="00800ABC" w:rsidRDefault="00800ABC">
      <w:pPr>
        <w:tabs>
          <w:tab w:val="left" w:pos="2448"/>
          <w:tab w:val="left" w:pos="4644"/>
          <w:tab w:val="left" w:pos="12204"/>
        </w:tabs>
        <w:ind w:left="1728"/>
        <w:rPr>
          <w:rFonts w:ascii="Arial" w:eastAsia="Arial" w:hAnsi="Arial" w:cs="Arial"/>
          <w:sz w:val="22"/>
          <w:szCs w:val="22"/>
        </w:rPr>
      </w:pPr>
      <w:r>
        <w:rPr>
          <w:rFonts w:ascii="Arial" w:eastAsia="Arial" w:hAnsi="Arial" w:cs="Arial"/>
          <w:sz w:val="22"/>
          <w:szCs w:val="22"/>
        </w:rPr>
        <w:t>Navaneeth Y.V</w:t>
      </w:r>
    </w:p>
    <w:p w:rsidR="00800ABC" w:rsidRDefault="00800ABC">
      <w:pPr>
        <w:numPr>
          <w:ilvl w:val="2"/>
          <w:numId w:val="4"/>
        </w:numPr>
        <w:spacing w:before="120" w:after="120" w:line="100" w:lineRule="atLeast"/>
        <w:ind w:left="1728" w:hanging="719"/>
        <w:rPr>
          <w:rFonts w:ascii="Arial" w:eastAsia="Arial" w:hAnsi="Arial" w:cs="Arial"/>
          <w:b/>
        </w:rPr>
      </w:pPr>
      <w:bookmarkStart w:id="11" w:name="h.sakcoj8ak8i9"/>
      <w:bookmarkEnd w:id="11"/>
      <w:r>
        <w:rPr>
          <w:rFonts w:ascii="Arial" w:eastAsia="Arial" w:hAnsi="Arial" w:cs="Arial"/>
          <w:b/>
        </w:rPr>
        <w:t>Sponsor/People Involved with the project (other than the students)</w:t>
      </w:r>
    </w:p>
    <w:p w:rsidR="00800ABC" w:rsidRDefault="00800ABC">
      <w:pPr>
        <w:spacing w:before="120" w:after="120" w:line="100" w:lineRule="atLeast"/>
        <w:rPr>
          <w:rFonts w:ascii="Arial" w:eastAsia="Arial" w:hAnsi="Arial" w:cs="Arial"/>
        </w:rPr>
      </w:pPr>
      <w:bookmarkStart w:id="12" w:name="h.3rdcrjn"/>
      <w:bookmarkEnd w:id="12"/>
      <w:r>
        <w:rPr>
          <w:rFonts w:ascii="Arial" w:eastAsia="Arial" w:hAnsi="Arial" w:cs="Arial"/>
          <w:b/>
          <w:i/>
        </w:rPr>
        <w:tab/>
      </w:r>
      <w:r>
        <w:rPr>
          <w:rFonts w:ascii="Arial" w:eastAsia="Arial" w:hAnsi="Arial" w:cs="Arial"/>
          <w:b/>
          <w:i/>
        </w:rPr>
        <w:tab/>
      </w:r>
      <w:r>
        <w:rPr>
          <w:rFonts w:ascii="Arial" w:eastAsia="Arial" w:hAnsi="Arial" w:cs="Arial"/>
        </w:rPr>
        <w:t xml:space="preserve">     None</w:t>
      </w:r>
    </w:p>
    <w:p w:rsidR="00800ABC" w:rsidRDefault="00800ABC">
      <w:pPr>
        <w:numPr>
          <w:ilvl w:val="1"/>
          <w:numId w:val="4"/>
        </w:numPr>
        <w:spacing w:before="240" w:after="60" w:line="100" w:lineRule="atLeast"/>
        <w:ind w:left="1022" w:hanging="575"/>
        <w:rPr>
          <w:rFonts w:ascii="Arial" w:eastAsia="Arial" w:hAnsi="Arial" w:cs="Arial"/>
          <w:b/>
          <w:sz w:val="32"/>
        </w:rPr>
      </w:pPr>
      <w:bookmarkStart w:id="13" w:name="h.26in1rg"/>
      <w:bookmarkEnd w:id="13"/>
      <w:r>
        <w:rPr>
          <w:rFonts w:ascii="Arial" w:eastAsia="Arial" w:hAnsi="Arial" w:cs="Arial"/>
          <w:b/>
          <w:sz w:val="32"/>
        </w:rPr>
        <w:t>Documentation/Literature Survey Summary</w:t>
      </w:r>
    </w:p>
    <w:p w:rsidR="00800ABC" w:rsidRDefault="00800ABC">
      <w:pPr>
        <w:numPr>
          <w:ilvl w:val="0"/>
          <w:numId w:val="5"/>
        </w:numPr>
        <w:tabs>
          <w:tab w:val="left" w:pos="1728"/>
          <w:tab w:val="left" w:pos="3204"/>
          <w:tab w:val="left" w:pos="10764"/>
        </w:tabs>
        <w:spacing w:before="120" w:line="100" w:lineRule="atLeast"/>
        <w:rPr>
          <w:rFonts w:ascii="Arial" w:eastAsia="Arial" w:hAnsi="Arial" w:cs="Arial"/>
          <w:sz w:val="22"/>
          <w:szCs w:val="22"/>
        </w:rPr>
      </w:pPr>
      <w:r>
        <w:rPr>
          <w:rFonts w:ascii="Arial" w:eastAsia="Arial" w:hAnsi="Arial" w:cs="Arial"/>
          <w:sz w:val="22"/>
          <w:szCs w:val="22"/>
        </w:rPr>
        <w:t xml:space="preserve">https://docs.djangoproject.com/en/1.5/ </w:t>
      </w:r>
    </w:p>
    <w:p w:rsidR="00800ABC" w:rsidRPr="00AB60E8" w:rsidRDefault="00800ABC">
      <w:pPr>
        <w:numPr>
          <w:ilvl w:val="0"/>
          <w:numId w:val="5"/>
        </w:numPr>
        <w:tabs>
          <w:tab w:val="left" w:pos="1728"/>
          <w:tab w:val="left" w:pos="3204"/>
          <w:tab w:val="left" w:pos="10764"/>
        </w:tabs>
        <w:spacing w:before="120" w:line="100" w:lineRule="atLeast"/>
        <w:rPr>
          <w:rFonts w:ascii="Arial" w:eastAsia="Arial" w:hAnsi="Arial" w:cs="Arial"/>
          <w:sz w:val="22"/>
          <w:szCs w:val="22"/>
        </w:rPr>
      </w:pPr>
      <w:r w:rsidRPr="00AB60E8">
        <w:rPr>
          <w:rFonts w:ascii="Arial" w:hAnsi="Arial"/>
          <w:sz w:val="22"/>
          <w:szCs w:val="22"/>
          <w:lang w:val="en-US" w:eastAsia="en-US" w:bidi="en-US"/>
        </w:rPr>
        <w:t>http://www.djangobook.com/en/2.0/index.html</w:t>
      </w:r>
    </w:p>
    <w:p w:rsidR="00800ABC" w:rsidRDefault="00800ABC">
      <w:pPr>
        <w:numPr>
          <w:ilvl w:val="0"/>
          <w:numId w:val="5"/>
        </w:numPr>
        <w:tabs>
          <w:tab w:val="left" w:pos="1728"/>
          <w:tab w:val="left" w:pos="3204"/>
          <w:tab w:val="left" w:pos="10764"/>
        </w:tabs>
        <w:spacing w:before="120" w:line="100" w:lineRule="atLeast"/>
        <w:rPr>
          <w:rFonts w:ascii="Arial" w:eastAsia="Arial" w:hAnsi="Arial" w:cs="Arial"/>
          <w:sz w:val="22"/>
          <w:szCs w:val="22"/>
        </w:rPr>
      </w:pPr>
      <w:r>
        <w:rPr>
          <w:rFonts w:ascii="Arial" w:eastAsia="Arial" w:hAnsi="Arial" w:cs="Arial"/>
          <w:sz w:val="22"/>
          <w:szCs w:val="22"/>
        </w:rPr>
        <w:lastRenderedPageBreak/>
        <w:t>http://docs.python.org/2/tutorial/</w:t>
      </w:r>
    </w:p>
    <w:p w:rsidR="00800ABC" w:rsidRDefault="00800ABC">
      <w:pPr>
        <w:tabs>
          <w:tab w:val="left" w:pos="1728"/>
          <w:tab w:val="left" w:pos="3204"/>
          <w:tab w:val="left" w:pos="10764"/>
        </w:tabs>
        <w:spacing w:before="120" w:line="100" w:lineRule="atLeast"/>
        <w:rPr>
          <w:rFonts w:ascii="Arial" w:hAnsi="Arial"/>
          <w:sz w:val="22"/>
          <w:szCs w:val="22"/>
        </w:rPr>
      </w:pPr>
    </w:p>
    <w:p w:rsidR="00800ABC" w:rsidRDefault="00800ABC">
      <w:pPr>
        <w:numPr>
          <w:ilvl w:val="1"/>
          <w:numId w:val="4"/>
        </w:numPr>
        <w:spacing w:before="240" w:after="60" w:line="100" w:lineRule="atLeast"/>
        <w:ind w:left="1022" w:hanging="575"/>
        <w:rPr>
          <w:rFonts w:ascii="Arial" w:eastAsia="Arial" w:hAnsi="Arial" w:cs="Arial"/>
          <w:b/>
          <w:sz w:val="32"/>
        </w:rPr>
      </w:pPr>
      <w:bookmarkStart w:id="14" w:name="h.lnxbz9"/>
      <w:bookmarkEnd w:id="14"/>
      <w:r>
        <w:rPr>
          <w:rFonts w:ascii="Arial" w:eastAsia="Arial" w:hAnsi="Arial" w:cs="Arial"/>
          <w:b/>
          <w:sz w:val="32"/>
        </w:rPr>
        <w:t>References</w:t>
      </w:r>
    </w:p>
    <w:p w:rsidR="00800ABC" w:rsidRDefault="00800ABC">
      <w:pPr>
        <w:numPr>
          <w:ilvl w:val="2"/>
          <w:numId w:val="6"/>
        </w:numPr>
        <w:spacing w:before="120" w:after="120" w:line="100" w:lineRule="atLeast"/>
        <w:rPr>
          <w:rFonts w:ascii="Arial" w:eastAsia="Arial" w:hAnsi="Arial" w:cs="Arial"/>
          <w:b/>
          <w:sz w:val="22"/>
          <w:szCs w:val="22"/>
        </w:rPr>
      </w:pPr>
      <w:r>
        <w:rPr>
          <w:rFonts w:ascii="Arial" w:eastAsia="Arial" w:hAnsi="Arial" w:cs="Arial"/>
          <w:b/>
          <w:sz w:val="22"/>
          <w:szCs w:val="22"/>
        </w:rPr>
        <w:t>www.extremeprogramming.org/rules.html</w:t>
      </w:r>
    </w:p>
    <w:p w:rsidR="00800ABC" w:rsidRDefault="00800ABC">
      <w:pPr>
        <w:numPr>
          <w:ilvl w:val="2"/>
          <w:numId w:val="6"/>
        </w:numPr>
        <w:spacing w:before="120" w:after="120" w:line="100" w:lineRule="atLeast"/>
        <w:rPr>
          <w:rFonts w:ascii="Arial" w:eastAsia="Arial" w:hAnsi="Arial" w:cs="Arial"/>
          <w:b/>
          <w:sz w:val="22"/>
          <w:szCs w:val="22"/>
        </w:rPr>
      </w:pPr>
      <w:r>
        <w:rPr>
          <w:rFonts w:ascii="Arial" w:eastAsia="Arial" w:hAnsi="Arial" w:cs="Arial"/>
          <w:b/>
          <w:sz w:val="22"/>
          <w:szCs w:val="22"/>
        </w:rPr>
        <w:t>www.extremeprogramming.org</w:t>
      </w:r>
    </w:p>
    <w:p w:rsidR="00800ABC" w:rsidRDefault="00800ABC">
      <w:pPr>
        <w:numPr>
          <w:ilvl w:val="2"/>
          <w:numId w:val="6"/>
        </w:numPr>
        <w:spacing w:before="120" w:after="120" w:line="100" w:lineRule="atLeast"/>
        <w:rPr>
          <w:rFonts w:ascii="Arial" w:eastAsia="Arial" w:hAnsi="Arial" w:cs="Arial"/>
          <w:b/>
          <w:sz w:val="22"/>
          <w:szCs w:val="22"/>
        </w:rPr>
      </w:pPr>
      <w:r>
        <w:rPr>
          <w:rFonts w:ascii="Arial" w:eastAsia="Arial" w:hAnsi="Arial" w:cs="Arial"/>
          <w:b/>
          <w:sz w:val="22"/>
          <w:szCs w:val="22"/>
        </w:rPr>
        <w:t>SRS v2.0</w:t>
      </w:r>
    </w:p>
    <w:p w:rsidR="00800ABC" w:rsidRDefault="00800ABC">
      <w:pPr>
        <w:numPr>
          <w:ilvl w:val="2"/>
          <w:numId w:val="6"/>
        </w:numPr>
        <w:spacing w:before="120" w:after="120" w:line="100" w:lineRule="atLeast"/>
        <w:rPr>
          <w:rFonts w:ascii="Arial" w:eastAsia="Arial" w:hAnsi="Arial" w:cs="Arial"/>
          <w:b/>
          <w:sz w:val="22"/>
          <w:szCs w:val="22"/>
        </w:rPr>
      </w:pPr>
      <w:r>
        <w:rPr>
          <w:rFonts w:ascii="Arial" w:eastAsia="Arial" w:hAnsi="Arial" w:cs="Arial"/>
          <w:b/>
          <w:sz w:val="22"/>
          <w:szCs w:val="22"/>
        </w:rPr>
        <w:t>User stories</w:t>
      </w:r>
    </w:p>
    <w:p w:rsidR="00800ABC" w:rsidRDefault="00800ABC">
      <w:pPr>
        <w:numPr>
          <w:ilvl w:val="0"/>
          <w:numId w:val="4"/>
        </w:numPr>
        <w:spacing w:before="120" w:after="60" w:line="100" w:lineRule="atLeast"/>
        <w:ind w:left="432" w:hanging="431"/>
        <w:rPr>
          <w:rFonts w:ascii="Arial" w:eastAsia="Arial" w:hAnsi="Arial" w:cs="Arial"/>
          <w:b/>
          <w:color w:val="000000"/>
          <w:sz w:val="36"/>
        </w:rPr>
      </w:pPr>
      <w:bookmarkStart w:id="15" w:name="h.35nkun2"/>
      <w:bookmarkEnd w:id="15"/>
      <w:r>
        <w:rPr>
          <w:rFonts w:ascii="Arial" w:eastAsia="Arial" w:hAnsi="Arial" w:cs="Arial"/>
          <w:b/>
          <w:color w:val="000000"/>
          <w:sz w:val="36"/>
        </w:rPr>
        <w:t>Project Approach</w:t>
      </w:r>
    </w:p>
    <w:p w:rsidR="00800ABC" w:rsidRDefault="00800ABC">
      <w:pPr>
        <w:spacing w:before="120" w:after="60" w:line="100" w:lineRule="atLeast"/>
        <w:ind w:left="432"/>
        <w:rPr>
          <w:rFonts w:ascii="Arial" w:eastAsia="Arial" w:hAnsi="Arial" w:cs="Arial"/>
          <w:sz w:val="22"/>
          <w:szCs w:val="22"/>
        </w:rPr>
      </w:pPr>
      <w:r>
        <w:rPr>
          <w:rFonts w:ascii="Arial" w:eastAsia="Arial" w:hAnsi="Arial" w:cs="Arial"/>
          <w:sz w:val="22"/>
          <w:szCs w:val="22"/>
        </w:rPr>
        <w:t xml:space="preserve">Event4u will be built using Extreme Programming based on the scenarios gathered during requirement analysis. The approach is chosen based on the deadlines given for the project completion and the modular structure of the project. Event4u will have 3 important work divisions in implementation, namely the model (Database part), the view (The Control logic) and the Template (Presentation). The above described structure allows the division of the team in a way so as to </w:t>
      </w:r>
      <w:r w:rsidR="0024375F">
        <w:rPr>
          <w:rFonts w:ascii="Arial" w:eastAsia="Arial" w:hAnsi="Arial" w:cs="Arial"/>
          <w:sz w:val="22"/>
          <w:szCs w:val="22"/>
        </w:rPr>
        <w:t>support paired</w:t>
      </w:r>
      <w:r>
        <w:rPr>
          <w:rFonts w:ascii="Arial" w:eastAsia="Arial" w:hAnsi="Arial" w:cs="Arial"/>
          <w:sz w:val="22"/>
          <w:szCs w:val="22"/>
        </w:rPr>
        <w:t xml:space="preserve"> programming. Small </w:t>
      </w:r>
      <w:r w:rsidR="0024375F">
        <w:rPr>
          <w:rFonts w:ascii="Arial" w:eastAsia="Arial" w:hAnsi="Arial" w:cs="Arial"/>
          <w:sz w:val="22"/>
          <w:szCs w:val="22"/>
        </w:rPr>
        <w:t>releases,</w:t>
      </w:r>
      <w:r>
        <w:rPr>
          <w:rFonts w:ascii="Arial" w:eastAsia="Arial" w:hAnsi="Arial" w:cs="Arial"/>
          <w:sz w:val="22"/>
          <w:szCs w:val="22"/>
        </w:rPr>
        <w:t xml:space="preserve"> pair programming and sustainable pace made Extreme Programming a better approach for Event4u.</w:t>
      </w:r>
    </w:p>
    <w:p w:rsidR="00800ABC" w:rsidRDefault="00800ABC">
      <w:pPr>
        <w:numPr>
          <w:ilvl w:val="0"/>
          <w:numId w:val="4"/>
        </w:numPr>
        <w:spacing w:before="120" w:after="60" w:line="100" w:lineRule="atLeast"/>
        <w:ind w:left="432" w:hanging="431"/>
        <w:rPr>
          <w:rFonts w:ascii="Arial" w:eastAsia="Arial" w:hAnsi="Arial" w:cs="Arial"/>
          <w:b/>
          <w:color w:val="000000"/>
          <w:sz w:val="36"/>
        </w:rPr>
      </w:pPr>
      <w:bookmarkStart w:id="16" w:name="h.1ksv4uv"/>
      <w:bookmarkEnd w:id="16"/>
      <w:r>
        <w:rPr>
          <w:rFonts w:ascii="Arial" w:eastAsia="Arial" w:hAnsi="Arial" w:cs="Arial"/>
          <w:b/>
          <w:color w:val="000000"/>
          <w:sz w:val="36"/>
        </w:rPr>
        <w:t>Potential Solutions</w:t>
      </w:r>
    </w:p>
    <w:p w:rsidR="00800ABC" w:rsidRDefault="00800ABC">
      <w:pPr>
        <w:numPr>
          <w:ilvl w:val="1"/>
          <w:numId w:val="4"/>
        </w:numPr>
        <w:spacing w:before="240" w:after="60" w:line="100" w:lineRule="atLeast"/>
        <w:ind w:left="1022" w:hanging="575"/>
        <w:rPr>
          <w:rFonts w:ascii="Arial" w:eastAsia="Arial" w:hAnsi="Arial" w:cs="Arial"/>
          <w:b/>
          <w:sz w:val="28"/>
        </w:rPr>
      </w:pPr>
      <w:bookmarkStart w:id="17" w:name="h.44sinio"/>
      <w:bookmarkEnd w:id="17"/>
      <w:r>
        <w:rPr>
          <w:rFonts w:ascii="Arial" w:eastAsia="Arial" w:hAnsi="Arial" w:cs="Arial"/>
          <w:b/>
          <w:sz w:val="28"/>
        </w:rPr>
        <w:t>Required resources</w:t>
      </w:r>
    </w:p>
    <w:p w:rsidR="00800ABC" w:rsidRDefault="00800ABC">
      <w:pPr>
        <w:tabs>
          <w:tab w:val="left" w:pos="1440"/>
          <w:tab w:val="left" w:pos="2628"/>
          <w:tab w:val="left" w:pos="10188"/>
        </w:tabs>
        <w:ind w:left="720"/>
        <w:rPr>
          <w:rFonts w:ascii="Arial" w:eastAsia="Arial" w:hAnsi="Arial" w:cs="Arial"/>
          <w:sz w:val="22"/>
          <w:szCs w:val="22"/>
        </w:rPr>
      </w:pPr>
      <w:r>
        <w:rPr>
          <w:rFonts w:ascii="Arial" w:eastAsia="Arial" w:hAnsi="Arial" w:cs="Arial"/>
          <w:sz w:val="22"/>
          <w:szCs w:val="22"/>
        </w:rPr>
        <w:t xml:space="preserve">The software, Event4u works on </w:t>
      </w:r>
      <w:r w:rsidR="000653B3">
        <w:rPr>
          <w:rFonts w:ascii="Arial" w:eastAsia="Arial" w:hAnsi="Arial" w:cs="Arial"/>
          <w:sz w:val="22"/>
          <w:szCs w:val="22"/>
        </w:rPr>
        <w:t>Mac, Windows</w:t>
      </w:r>
      <w:r>
        <w:rPr>
          <w:rFonts w:ascii="Arial" w:eastAsia="Arial" w:hAnsi="Arial" w:cs="Arial"/>
          <w:sz w:val="22"/>
          <w:szCs w:val="22"/>
        </w:rPr>
        <w:t xml:space="preserve"> and Linux and is platform-</w:t>
      </w:r>
      <w:r w:rsidR="00465E3F">
        <w:rPr>
          <w:rFonts w:ascii="Arial" w:eastAsia="Arial" w:hAnsi="Arial" w:cs="Arial"/>
          <w:sz w:val="22"/>
          <w:szCs w:val="22"/>
        </w:rPr>
        <w:t>independent. The</w:t>
      </w:r>
      <w:r>
        <w:rPr>
          <w:rFonts w:ascii="Arial" w:eastAsia="Arial" w:hAnsi="Arial" w:cs="Arial"/>
          <w:sz w:val="22"/>
          <w:szCs w:val="22"/>
        </w:rPr>
        <w:t xml:space="preserve"> languages used for the implementation of the product</w:t>
      </w:r>
      <w:r w:rsidR="00E53FE1">
        <w:rPr>
          <w:rFonts w:ascii="Arial" w:eastAsia="Arial" w:hAnsi="Arial" w:cs="Arial"/>
          <w:sz w:val="22"/>
          <w:szCs w:val="22"/>
        </w:rPr>
        <w:t>, Event4u</w:t>
      </w:r>
      <w:r>
        <w:rPr>
          <w:rFonts w:ascii="Arial" w:eastAsia="Arial" w:hAnsi="Arial" w:cs="Arial"/>
          <w:sz w:val="22"/>
          <w:szCs w:val="22"/>
        </w:rPr>
        <w:t xml:space="preserve"> are HTML,</w:t>
      </w:r>
      <w:r w:rsidR="00132FCC">
        <w:rPr>
          <w:rFonts w:ascii="Arial" w:eastAsia="Arial" w:hAnsi="Arial" w:cs="Arial"/>
          <w:sz w:val="22"/>
          <w:szCs w:val="22"/>
        </w:rPr>
        <w:t xml:space="preserve"> </w:t>
      </w:r>
      <w:r>
        <w:rPr>
          <w:rFonts w:ascii="Arial" w:eastAsia="Arial" w:hAnsi="Arial" w:cs="Arial"/>
          <w:sz w:val="22"/>
          <w:szCs w:val="22"/>
        </w:rPr>
        <w:t>CSS,</w:t>
      </w:r>
      <w:r w:rsidR="00132FCC">
        <w:rPr>
          <w:rFonts w:ascii="Arial" w:eastAsia="Arial" w:hAnsi="Arial" w:cs="Arial"/>
          <w:sz w:val="22"/>
          <w:szCs w:val="22"/>
        </w:rPr>
        <w:t xml:space="preserve"> </w:t>
      </w:r>
      <w:r>
        <w:rPr>
          <w:rFonts w:ascii="Arial" w:eastAsia="Arial" w:hAnsi="Arial" w:cs="Arial"/>
          <w:sz w:val="22"/>
          <w:szCs w:val="22"/>
        </w:rPr>
        <w:t>JavaScript and Python.</w:t>
      </w:r>
    </w:p>
    <w:p w:rsidR="00800ABC" w:rsidRDefault="00800ABC">
      <w:pPr>
        <w:tabs>
          <w:tab w:val="left" w:pos="1440"/>
          <w:tab w:val="left" w:pos="2628"/>
          <w:tab w:val="left" w:pos="10188"/>
        </w:tabs>
        <w:ind w:left="720" w:firstLine="720"/>
        <w:rPr>
          <w:rFonts w:ascii="Arial" w:eastAsia="Arial" w:hAnsi="Arial" w:cs="Arial"/>
        </w:rPr>
      </w:pPr>
    </w:p>
    <w:p w:rsidR="00800ABC" w:rsidRDefault="00800ABC">
      <w:pPr>
        <w:numPr>
          <w:ilvl w:val="1"/>
          <w:numId w:val="4"/>
        </w:numPr>
        <w:spacing w:before="240" w:after="60" w:line="100" w:lineRule="atLeast"/>
        <w:ind w:left="1022" w:hanging="575"/>
        <w:rPr>
          <w:rFonts w:ascii="Arial" w:eastAsia="Arial" w:hAnsi="Arial" w:cs="Arial"/>
          <w:b/>
          <w:sz w:val="28"/>
        </w:rPr>
      </w:pPr>
      <w:bookmarkStart w:id="18" w:name="h.s8ab0w9iakjl"/>
      <w:bookmarkEnd w:id="18"/>
      <w:r>
        <w:rPr>
          <w:rFonts w:ascii="Arial" w:eastAsia="Arial" w:hAnsi="Arial" w:cs="Arial"/>
          <w:b/>
          <w:sz w:val="28"/>
        </w:rPr>
        <w:t>Cost/benefit analysis</w:t>
      </w:r>
    </w:p>
    <w:p w:rsidR="00800ABC" w:rsidRDefault="00800ABC">
      <w:pPr>
        <w:spacing w:before="240" w:after="60" w:line="100" w:lineRule="atLeast"/>
        <w:ind w:left="1022" w:hanging="575"/>
        <w:rPr>
          <w:rFonts w:ascii="Arial" w:eastAsia="Arial" w:hAnsi="Arial" w:cs="Arial"/>
          <w:b/>
          <w:sz w:val="28"/>
        </w:rPr>
      </w:pPr>
    </w:p>
    <w:tbl>
      <w:tblPr>
        <w:tblW w:w="0" w:type="auto"/>
        <w:tblInd w:w="55" w:type="dxa"/>
        <w:tblLayout w:type="fixed"/>
        <w:tblCellMar>
          <w:top w:w="55" w:type="dxa"/>
          <w:left w:w="55" w:type="dxa"/>
          <w:bottom w:w="55" w:type="dxa"/>
          <w:right w:w="55" w:type="dxa"/>
        </w:tblCellMar>
        <w:tblLook w:val="0000"/>
      </w:tblPr>
      <w:tblGrid>
        <w:gridCol w:w="5513"/>
        <w:gridCol w:w="5514"/>
      </w:tblGrid>
      <w:tr w:rsidR="00800ABC">
        <w:tc>
          <w:tcPr>
            <w:tcW w:w="5513" w:type="dxa"/>
            <w:tcBorders>
              <w:top w:val="single" w:sz="1" w:space="0" w:color="000000"/>
              <w:left w:val="single" w:sz="1" w:space="0" w:color="000000"/>
              <w:bottom w:val="single" w:sz="1" w:space="0" w:color="000000"/>
            </w:tcBorders>
            <w:shd w:val="clear" w:color="auto" w:fill="auto"/>
          </w:tcPr>
          <w:p w:rsidR="00800ABC" w:rsidRDefault="003863DE">
            <w:pPr>
              <w:pStyle w:val="TableContents"/>
              <w:rPr>
                <w:rFonts w:ascii="Arial" w:hAnsi="Arial"/>
              </w:rPr>
            </w:pPr>
            <w:r>
              <w:rPr>
                <w:rFonts w:ascii="Arial" w:hAnsi="Arial"/>
              </w:rPr>
              <w:t>Characteristics</w:t>
            </w:r>
          </w:p>
        </w:tc>
        <w:tc>
          <w:tcPr>
            <w:tcW w:w="5514" w:type="dxa"/>
            <w:tcBorders>
              <w:top w:val="single" w:sz="1" w:space="0" w:color="000000"/>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FP count</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Backup and recovery</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1</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Data communications</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5</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 xml:space="preserve">Distributed </w:t>
            </w:r>
            <w:r w:rsidR="008E7065">
              <w:rPr>
                <w:rFonts w:ascii="Arial" w:hAnsi="Arial"/>
              </w:rPr>
              <w:t>processing</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0</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Performance critical</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2</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Existing operating Environment</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1</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Online data entry</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4</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Input transaction over multiple screens</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3</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Master files updated online</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4</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Information domain values complex</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3</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Internal processing complex</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2</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Code design for reuse</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3</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lastRenderedPageBreak/>
              <w:t>Conversion/Installation in design</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1</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Multiple installations</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0</w:t>
            </w:r>
          </w:p>
        </w:tc>
      </w:tr>
      <w:tr w:rsidR="00800ABC">
        <w:tc>
          <w:tcPr>
            <w:tcW w:w="5513" w:type="dxa"/>
            <w:tcBorders>
              <w:left w:val="single" w:sz="1" w:space="0" w:color="000000"/>
              <w:bottom w:val="single" w:sz="1" w:space="0" w:color="000000"/>
            </w:tcBorders>
            <w:shd w:val="clear" w:color="auto" w:fill="auto"/>
          </w:tcPr>
          <w:p w:rsidR="00800ABC" w:rsidRDefault="00800ABC">
            <w:pPr>
              <w:pStyle w:val="TableContents"/>
              <w:rPr>
                <w:rFonts w:ascii="Arial" w:hAnsi="Arial"/>
              </w:rPr>
            </w:pPr>
            <w:r>
              <w:rPr>
                <w:rFonts w:ascii="Arial" w:hAnsi="Arial"/>
              </w:rPr>
              <w:t>Application design for change</w:t>
            </w:r>
          </w:p>
        </w:tc>
        <w:tc>
          <w:tcPr>
            <w:tcW w:w="5514" w:type="dxa"/>
            <w:tcBorders>
              <w:left w:val="single" w:sz="1" w:space="0" w:color="000000"/>
              <w:bottom w:val="single" w:sz="1" w:space="0" w:color="000000"/>
              <w:right w:val="single" w:sz="1" w:space="0" w:color="000000"/>
            </w:tcBorders>
            <w:shd w:val="clear" w:color="auto" w:fill="auto"/>
          </w:tcPr>
          <w:p w:rsidR="00800ABC" w:rsidRDefault="00800ABC">
            <w:pPr>
              <w:pStyle w:val="TableContents"/>
              <w:rPr>
                <w:rFonts w:ascii="Arial" w:hAnsi="Arial"/>
              </w:rPr>
            </w:pPr>
            <w:r>
              <w:rPr>
                <w:rFonts w:ascii="Arial" w:hAnsi="Arial"/>
              </w:rPr>
              <w:t>4</w:t>
            </w:r>
          </w:p>
        </w:tc>
      </w:tr>
    </w:tbl>
    <w:p w:rsidR="00800ABC" w:rsidRDefault="00800ABC">
      <w:pPr>
        <w:spacing w:before="240" w:after="60" w:line="100" w:lineRule="atLeast"/>
        <w:rPr>
          <w:rFonts w:ascii="Arial" w:eastAsia="Arial" w:hAnsi="Arial" w:cs="Arial"/>
        </w:rPr>
      </w:pPr>
      <w:bookmarkStart w:id="19" w:name="h.jkdqq6ypawiq"/>
      <w:bookmarkEnd w:id="19"/>
      <w:r>
        <w:rPr>
          <w:rFonts w:ascii="Arial" w:eastAsia="Arial" w:hAnsi="Arial" w:cs="Arial"/>
        </w:rPr>
        <w:t>DI=Degree of Influence</w:t>
      </w:r>
    </w:p>
    <w:p w:rsidR="00800ABC" w:rsidRDefault="00800ABC">
      <w:pPr>
        <w:spacing w:before="240" w:after="60" w:line="100" w:lineRule="atLeast"/>
        <w:rPr>
          <w:rFonts w:ascii="Arial" w:eastAsia="Arial" w:hAnsi="Arial" w:cs="Arial"/>
        </w:rPr>
      </w:pPr>
      <w:bookmarkStart w:id="20" w:name="h.ze0tb7e7n2xm"/>
      <w:bookmarkEnd w:id="20"/>
      <w:r>
        <w:rPr>
          <w:rFonts w:ascii="Arial" w:eastAsia="Arial" w:hAnsi="Arial" w:cs="Arial"/>
        </w:rPr>
        <w:t>Hence, Technical Complexity Factor (TCF)=0.65+0.01D</w:t>
      </w:r>
      <w:bookmarkStart w:id="21" w:name="h.unu2ymn6dx22"/>
      <w:bookmarkEnd w:id="21"/>
      <w:r>
        <w:rPr>
          <w:rFonts w:ascii="Arial" w:eastAsia="Arial" w:hAnsi="Arial" w:cs="Arial"/>
        </w:rPr>
        <w:t>I = 0.65 + 0.01 * 33 = 0.98</w:t>
      </w:r>
    </w:p>
    <w:p w:rsidR="00800ABC" w:rsidRDefault="00800ABC">
      <w:pPr>
        <w:spacing w:before="240" w:after="60" w:line="100" w:lineRule="atLeast"/>
        <w:rPr>
          <w:rFonts w:ascii="Arial" w:eastAsia="Arial" w:hAnsi="Arial" w:cs="Arial"/>
          <w:b/>
        </w:rPr>
      </w:pPr>
      <w:r>
        <w:rPr>
          <w:rFonts w:ascii="Arial" w:eastAsia="Arial" w:hAnsi="Arial" w:cs="Arial"/>
          <w:b/>
        </w:rPr>
        <w:t>Unadjusted Function Points (UFP)</w:t>
      </w:r>
    </w:p>
    <w:tbl>
      <w:tblPr>
        <w:tblW w:w="0" w:type="auto"/>
        <w:tblInd w:w="55" w:type="dxa"/>
        <w:tblLayout w:type="fixed"/>
        <w:tblCellMar>
          <w:top w:w="55" w:type="dxa"/>
          <w:left w:w="55" w:type="dxa"/>
          <w:bottom w:w="55" w:type="dxa"/>
          <w:right w:w="55" w:type="dxa"/>
        </w:tblCellMar>
        <w:tblLook w:val="0000"/>
      </w:tblPr>
      <w:tblGrid>
        <w:gridCol w:w="2756"/>
        <w:gridCol w:w="2757"/>
        <w:gridCol w:w="2756"/>
        <w:gridCol w:w="2758"/>
      </w:tblGrid>
      <w:tr w:rsidR="00800ABC">
        <w:tc>
          <w:tcPr>
            <w:tcW w:w="2756" w:type="dxa"/>
            <w:tcBorders>
              <w:top w:val="single" w:sz="1" w:space="0" w:color="000000"/>
              <w:left w:val="single" w:sz="1" w:space="0" w:color="000000"/>
              <w:bottom w:val="single" w:sz="1" w:space="0" w:color="000000"/>
            </w:tcBorders>
            <w:shd w:val="clear" w:color="auto" w:fill="auto"/>
          </w:tcPr>
          <w:p w:rsidR="00800ABC" w:rsidRDefault="00800ABC">
            <w:pPr>
              <w:pStyle w:val="TableContents"/>
            </w:pPr>
            <w:r>
              <w:t>Type</w:t>
            </w:r>
          </w:p>
        </w:tc>
        <w:tc>
          <w:tcPr>
            <w:tcW w:w="2757" w:type="dxa"/>
            <w:tcBorders>
              <w:top w:val="single" w:sz="1" w:space="0" w:color="000000"/>
              <w:left w:val="single" w:sz="1" w:space="0" w:color="000000"/>
              <w:bottom w:val="single" w:sz="1" w:space="0" w:color="000000"/>
            </w:tcBorders>
            <w:shd w:val="clear" w:color="auto" w:fill="auto"/>
          </w:tcPr>
          <w:p w:rsidR="00800ABC" w:rsidRDefault="00800ABC">
            <w:pPr>
              <w:pStyle w:val="TableContents"/>
            </w:pPr>
            <w:r>
              <w:t>Simple</w:t>
            </w:r>
          </w:p>
        </w:tc>
        <w:tc>
          <w:tcPr>
            <w:tcW w:w="2756" w:type="dxa"/>
            <w:tcBorders>
              <w:top w:val="single" w:sz="1" w:space="0" w:color="000000"/>
              <w:left w:val="single" w:sz="1" w:space="0" w:color="000000"/>
              <w:bottom w:val="single" w:sz="1" w:space="0" w:color="000000"/>
            </w:tcBorders>
            <w:shd w:val="clear" w:color="auto" w:fill="auto"/>
          </w:tcPr>
          <w:p w:rsidR="00800ABC" w:rsidRDefault="00800ABC">
            <w:pPr>
              <w:pStyle w:val="TableContents"/>
            </w:pPr>
            <w:r>
              <w:t>Average</w:t>
            </w:r>
          </w:p>
        </w:tc>
        <w:tc>
          <w:tcPr>
            <w:tcW w:w="2758" w:type="dxa"/>
            <w:tcBorders>
              <w:top w:val="single" w:sz="1" w:space="0" w:color="000000"/>
              <w:left w:val="single" w:sz="1" w:space="0" w:color="000000"/>
              <w:bottom w:val="single" w:sz="1" w:space="0" w:color="000000"/>
              <w:right w:val="single" w:sz="1" w:space="0" w:color="000000"/>
            </w:tcBorders>
            <w:shd w:val="clear" w:color="auto" w:fill="auto"/>
          </w:tcPr>
          <w:p w:rsidR="00800ABC" w:rsidRDefault="00800ABC">
            <w:pPr>
              <w:pStyle w:val="TableContents"/>
            </w:pPr>
            <w:r>
              <w:t>Complex</w:t>
            </w:r>
          </w:p>
        </w:tc>
      </w:tr>
      <w:tr w:rsidR="00800AB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Input(I)</w:t>
            </w:r>
          </w:p>
        </w:tc>
        <w:tc>
          <w:tcPr>
            <w:tcW w:w="2757"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3</w:t>
            </w:r>
          </w:p>
        </w:t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4</w:t>
            </w:r>
          </w:p>
        </w:tc>
        <w:tc>
          <w:tcPr>
            <w:tcW w:w="2758"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6</w:t>
            </w:r>
          </w:p>
        </w:tc>
      </w:tr>
      <w:tr w:rsidR="00800AB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Output(O)</w:t>
            </w:r>
          </w:p>
        </w:tc>
        <w:tc>
          <w:tcPr>
            <w:tcW w:w="2757"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4</w:t>
            </w:r>
          </w:p>
        </w:t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5</w:t>
            </w:r>
          </w:p>
        </w:tc>
        <w:tc>
          <w:tcPr>
            <w:tcW w:w="2758"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7</w:t>
            </w:r>
          </w:p>
        </w:tc>
      </w:tr>
      <w:tr w:rsidR="00800AB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Inquiry(I)</w:t>
            </w:r>
          </w:p>
        </w:tc>
        <w:tc>
          <w:tcPr>
            <w:tcW w:w="2757"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3</w:t>
            </w:r>
          </w:p>
        </w:t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4</w:t>
            </w:r>
          </w:p>
        </w:tc>
        <w:tc>
          <w:tcPr>
            <w:tcW w:w="2758"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6</w:t>
            </w:r>
          </w:p>
        </w:tc>
      </w:tr>
      <w:tr w:rsidR="00800AB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Logical Internal(L)</w:t>
            </w:r>
          </w:p>
        </w:tc>
        <w:tc>
          <w:tcPr>
            <w:tcW w:w="2757"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7</w:t>
            </w:r>
          </w:p>
        </w:t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10</w:t>
            </w:r>
          </w:p>
        </w:tc>
        <w:tc>
          <w:tcPr>
            <w:tcW w:w="2758"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15</w:t>
            </w:r>
          </w:p>
        </w:tc>
      </w:tr>
      <w:tr w:rsidR="00800AB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Interfaces(I)</w:t>
            </w:r>
          </w:p>
        </w:tc>
        <w:tc>
          <w:tcPr>
            <w:tcW w:w="2757"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5</w:t>
            </w:r>
          </w:p>
        </w:tc>
        <w:tc>
          <w:tcPr>
            <w:tcW w:w="275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7</w:t>
            </w:r>
          </w:p>
        </w:tc>
        <w:tc>
          <w:tcPr>
            <w:tcW w:w="2758"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10</w:t>
            </w:r>
          </w:p>
        </w:tc>
      </w:tr>
    </w:tbl>
    <w:p w:rsidR="00800ABC" w:rsidRDefault="00800ABC">
      <w:pPr>
        <w:spacing w:before="240" w:after="60" w:line="100" w:lineRule="atLeast"/>
        <w:rPr>
          <w:rFonts w:ascii="Arial" w:hAnsi="Arial"/>
        </w:rPr>
      </w:pPr>
    </w:p>
    <w:tbl>
      <w:tblPr>
        <w:tblW w:w="0" w:type="auto"/>
        <w:tblInd w:w="55" w:type="dxa"/>
        <w:tblLayout w:type="fixed"/>
        <w:tblCellMar>
          <w:top w:w="55" w:type="dxa"/>
          <w:left w:w="55" w:type="dxa"/>
          <w:bottom w:w="55" w:type="dxa"/>
          <w:right w:w="55" w:type="dxa"/>
        </w:tblCellMar>
        <w:tblLook w:val="0000"/>
      </w:tblPr>
      <w:tblGrid>
        <w:gridCol w:w="1575"/>
        <w:gridCol w:w="1575"/>
        <w:gridCol w:w="1575"/>
        <w:gridCol w:w="1576"/>
        <w:gridCol w:w="1575"/>
        <w:gridCol w:w="1575"/>
        <w:gridCol w:w="1576"/>
      </w:tblGrid>
      <w:tr w:rsidR="00800ABC">
        <w:tc>
          <w:tcPr>
            <w:tcW w:w="1575" w:type="dxa"/>
            <w:tcBorders>
              <w:top w:val="single" w:sz="1" w:space="0" w:color="000000"/>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 xml:space="preserve">Information </w:t>
            </w:r>
          </w:p>
          <w:p w:rsidR="00800ABC" w:rsidRDefault="00800ABC">
            <w:pPr>
              <w:spacing w:line="100" w:lineRule="atLeast"/>
              <w:rPr>
                <w:rFonts w:ascii="Arial" w:eastAsia="Arial" w:hAnsi="Arial" w:cs="Arial"/>
              </w:rPr>
            </w:pPr>
            <w:bookmarkStart w:id="22" w:name="h.5myg1ypiuo051"/>
            <w:bookmarkEnd w:id="22"/>
            <w:r>
              <w:rPr>
                <w:rFonts w:ascii="Arial" w:eastAsia="Arial" w:hAnsi="Arial" w:cs="Arial"/>
              </w:rPr>
              <w:t>Domain Value</w:t>
            </w:r>
          </w:p>
        </w:tc>
        <w:tc>
          <w:tcPr>
            <w:tcW w:w="1575" w:type="dxa"/>
            <w:tcBorders>
              <w:top w:val="single" w:sz="1" w:space="0" w:color="000000"/>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Pessimistic</w:t>
            </w:r>
          </w:p>
          <w:p w:rsidR="00800ABC" w:rsidRDefault="00800ABC">
            <w:pPr>
              <w:spacing w:line="100" w:lineRule="atLeast"/>
              <w:rPr>
                <w:rFonts w:ascii="Arial" w:eastAsia="Arial" w:hAnsi="Arial" w:cs="Arial"/>
              </w:rPr>
            </w:pPr>
            <w:bookmarkStart w:id="23" w:name="h.hxe09eqtnk2c1"/>
            <w:bookmarkEnd w:id="23"/>
            <w:r>
              <w:rPr>
                <w:rFonts w:ascii="Arial" w:eastAsia="Arial" w:hAnsi="Arial" w:cs="Arial"/>
              </w:rPr>
              <w:t xml:space="preserve">Count </w:t>
            </w:r>
          </w:p>
        </w:tc>
        <w:tc>
          <w:tcPr>
            <w:tcW w:w="1575" w:type="dxa"/>
            <w:tcBorders>
              <w:top w:val="single" w:sz="1" w:space="0" w:color="000000"/>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 xml:space="preserve">Most </w:t>
            </w:r>
          </w:p>
          <w:p w:rsidR="00800ABC" w:rsidRDefault="00800ABC">
            <w:pPr>
              <w:spacing w:line="100" w:lineRule="atLeast"/>
              <w:rPr>
                <w:rFonts w:ascii="Arial" w:eastAsia="Arial" w:hAnsi="Arial" w:cs="Arial"/>
              </w:rPr>
            </w:pPr>
            <w:bookmarkStart w:id="24" w:name="h.stu75ggdxwz1"/>
            <w:bookmarkEnd w:id="24"/>
            <w:r>
              <w:rPr>
                <w:rFonts w:ascii="Arial" w:eastAsia="Arial" w:hAnsi="Arial" w:cs="Arial"/>
              </w:rPr>
              <w:t>Likely</w:t>
            </w:r>
          </w:p>
          <w:p w:rsidR="00800ABC" w:rsidRDefault="00800ABC">
            <w:pPr>
              <w:spacing w:line="100" w:lineRule="atLeast"/>
              <w:rPr>
                <w:rFonts w:ascii="Arial" w:eastAsia="Arial" w:hAnsi="Arial" w:cs="Arial"/>
              </w:rPr>
            </w:pPr>
            <w:bookmarkStart w:id="25" w:name="h.n3fywc4d8crv1"/>
            <w:bookmarkEnd w:id="25"/>
            <w:r>
              <w:rPr>
                <w:rFonts w:ascii="Arial" w:eastAsia="Arial" w:hAnsi="Arial" w:cs="Arial"/>
              </w:rPr>
              <w:t>Count</w:t>
            </w:r>
          </w:p>
        </w:tc>
        <w:tc>
          <w:tcPr>
            <w:tcW w:w="1576" w:type="dxa"/>
            <w:tcBorders>
              <w:top w:val="single" w:sz="1" w:space="0" w:color="000000"/>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Optimistic</w:t>
            </w:r>
          </w:p>
          <w:p w:rsidR="00800ABC" w:rsidRDefault="00800ABC">
            <w:pPr>
              <w:spacing w:line="100" w:lineRule="atLeast"/>
              <w:rPr>
                <w:rFonts w:ascii="Arial" w:eastAsia="Arial" w:hAnsi="Arial" w:cs="Arial"/>
              </w:rPr>
            </w:pPr>
            <w:bookmarkStart w:id="26" w:name="h.cjnhxiiui7xb1"/>
            <w:bookmarkEnd w:id="26"/>
            <w:r>
              <w:rPr>
                <w:rFonts w:ascii="Arial" w:eastAsia="Arial" w:hAnsi="Arial" w:cs="Arial"/>
              </w:rPr>
              <w:t>Count</w:t>
            </w:r>
          </w:p>
          <w:p w:rsidR="00800ABC" w:rsidRDefault="00800ABC">
            <w:pPr>
              <w:spacing w:line="100" w:lineRule="atLeast"/>
              <w:rPr>
                <w:rFonts w:ascii="Arial" w:hAnsi="Arial"/>
              </w:rPr>
            </w:pPr>
            <w:bookmarkStart w:id="27" w:name="h.rk67sv8oz18w1"/>
            <w:bookmarkEnd w:id="27"/>
          </w:p>
        </w:tc>
        <w:tc>
          <w:tcPr>
            <w:tcW w:w="1575" w:type="dxa"/>
            <w:tcBorders>
              <w:top w:val="single" w:sz="1" w:space="0" w:color="000000"/>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Estimate</w:t>
            </w:r>
          </w:p>
          <w:p w:rsidR="00800ABC" w:rsidRDefault="00800ABC">
            <w:pPr>
              <w:spacing w:line="100" w:lineRule="atLeast"/>
              <w:rPr>
                <w:rFonts w:ascii="Arial" w:eastAsia="Arial" w:hAnsi="Arial" w:cs="Arial"/>
              </w:rPr>
            </w:pPr>
            <w:bookmarkStart w:id="28" w:name="h.43fhzgbpmqh41"/>
            <w:bookmarkEnd w:id="28"/>
            <w:r>
              <w:rPr>
                <w:rFonts w:ascii="Arial" w:eastAsia="Arial" w:hAnsi="Arial" w:cs="Arial"/>
              </w:rPr>
              <w:t>Count</w:t>
            </w:r>
          </w:p>
        </w:tc>
        <w:tc>
          <w:tcPr>
            <w:tcW w:w="1575" w:type="dxa"/>
            <w:tcBorders>
              <w:top w:val="single" w:sz="1" w:space="0" w:color="000000"/>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 xml:space="preserve">Weighting factor </w:t>
            </w:r>
          </w:p>
        </w:tc>
        <w:tc>
          <w:tcPr>
            <w:tcW w:w="1576" w:type="dxa"/>
            <w:tcBorders>
              <w:top w:val="single" w:sz="1" w:space="0" w:color="000000"/>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FP</w:t>
            </w:r>
          </w:p>
          <w:p w:rsidR="00800ABC" w:rsidRDefault="00800ABC">
            <w:pPr>
              <w:spacing w:line="100" w:lineRule="atLeast"/>
              <w:rPr>
                <w:rFonts w:ascii="Arial" w:eastAsia="Arial" w:hAnsi="Arial" w:cs="Arial"/>
              </w:rPr>
            </w:pPr>
            <w:bookmarkStart w:id="29" w:name="h.r7dk8xpq82ut1"/>
            <w:bookmarkEnd w:id="29"/>
            <w:r>
              <w:rPr>
                <w:rFonts w:ascii="Arial" w:eastAsia="Arial" w:hAnsi="Arial" w:cs="Arial"/>
              </w:rPr>
              <w:t>Count</w:t>
            </w:r>
          </w:p>
        </w:tc>
      </w:tr>
      <w:tr w:rsidR="00800AB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bookmarkStart w:id="30" w:name="h.qyyl8brvyer33"/>
            <w:bookmarkEnd w:id="30"/>
            <w:r>
              <w:rPr>
                <w:rFonts w:ascii="Arial" w:eastAsia="Arial" w:hAnsi="Arial" w:cs="Arial"/>
              </w:rPr>
              <w:t xml:space="preserve">Number </w:t>
            </w:r>
          </w:p>
          <w:p w:rsidR="00800ABC" w:rsidRDefault="00800ABC">
            <w:pPr>
              <w:spacing w:line="100" w:lineRule="atLeast"/>
              <w:rPr>
                <w:rFonts w:ascii="Arial" w:eastAsia="Arial" w:hAnsi="Arial" w:cs="Arial"/>
              </w:rPr>
            </w:pPr>
            <w:bookmarkStart w:id="31" w:name="h.h41z75csoefk3"/>
            <w:bookmarkEnd w:id="31"/>
            <w:r>
              <w:rPr>
                <w:rFonts w:ascii="Arial" w:eastAsia="Arial" w:hAnsi="Arial" w:cs="Arial"/>
              </w:rPr>
              <w:t xml:space="preserve">of </w:t>
            </w:r>
          </w:p>
          <w:p w:rsidR="00800ABC" w:rsidRDefault="00800ABC">
            <w:pPr>
              <w:spacing w:line="100" w:lineRule="atLeast"/>
              <w:rPr>
                <w:rFonts w:ascii="Arial" w:eastAsia="Arial" w:hAnsi="Arial" w:cs="Arial"/>
              </w:rPr>
            </w:pPr>
            <w:bookmarkStart w:id="32" w:name="h.xb51nrbv33w211"/>
            <w:bookmarkEnd w:id="32"/>
            <w:r>
              <w:rPr>
                <w:rFonts w:ascii="Arial" w:eastAsia="Arial" w:hAnsi="Arial" w:cs="Arial"/>
              </w:rPr>
              <w:t>external inputs(I)</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5</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3</w:t>
            </w:r>
          </w:p>
        </w:tc>
        <w:tc>
          <w:tcPr>
            <w:tcW w:w="157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2</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3</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4</w:t>
            </w:r>
          </w:p>
        </w:tc>
        <w:tc>
          <w:tcPr>
            <w:tcW w:w="1576"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12</w:t>
            </w:r>
          </w:p>
        </w:tc>
      </w:tr>
      <w:tr w:rsidR="00800ABC">
        <w:tc>
          <w:tcPr>
            <w:tcW w:w="1575" w:type="dxa"/>
            <w:tcBorders>
              <w:left w:val="single" w:sz="1" w:space="0" w:color="000000"/>
              <w:bottom w:val="single" w:sz="1" w:space="0" w:color="000000"/>
            </w:tcBorders>
            <w:shd w:val="clear" w:color="auto" w:fill="auto"/>
          </w:tcPr>
          <w:p w:rsidR="00800ABC" w:rsidRDefault="00800ABC">
            <w:pPr>
              <w:rPr>
                <w:rFonts w:ascii="Arial" w:eastAsia="Arial" w:hAnsi="Arial" w:cs="Arial"/>
              </w:rPr>
            </w:pPr>
            <w:r>
              <w:rPr>
                <w:rFonts w:ascii="Arial" w:eastAsia="Arial" w:hAnsi="Arial" w:cs="Arial"/>
              </w:rPr>
              <w:t xml:space="preserve">Number </w:t>
            </w:r>
          </w:p>
          <w:p w:rsidR="00800ABC" w:rsidRDefault="00800ABC">
            <w:pPr>
              <w:rPr>
                <w:rFonts w:ascii="Arial" w:eastAsia="Arial" w:hAnsi="Arial" w:cs="Arial"/>
              </w:rPr>
            </w:pPr>
            <w:bookmarkStart w:id="33" w:name="h.h41z75csoefk11"/>
            <w:bookmarkEnd w:id="33"/>
            <w:r>
              <w:rPr>
                <w:rFonts w:ascii="Arial" w:eastAsia="Arial" w:hAnsi="Arial" w:cs="Arial"/>
              </w:rPr>
              <w:t xml:space="preserve">of </w:t>
            </w:r>
          </w:p>
          <w:p w:rsidR="00800ABC" w:rsidRDefault="00800ABC">
            <w:pPr>
              <w:rPr>
                <w:rFonts w:ascii="Arial" w:eastAsia="Arial" w:hAnsi="Arial" w:cs="Arial"/>
              </w:rPr>
            </w:pPr>
            <w:bookmarkStart w:id="34" w:name="h.xb51nrbv33w221"/>
            <w:bookmarkEnd w:id="34"/>
            <w:r>
              <w:rPr>
                <w:rFonts w:ascii="Arial" w:eastAsia="Arial" w:hAnsi="Arial" w:cs="Arial"/>
              </w:rPr>
              <w:t>external outputs(O)</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6</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4</w:t>
            </w:r>
          </w:p>
        </w:tc>
        <w:tc>
          <w:tcPr>
            <w:tcW w:w="157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3</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4</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5</w:t>
            </w:r>
          </w:p>
        </w:tc>
        <w:tc>
          <w:tcPr>
            <w:tcW w:w="1576"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20</w:t>
            </w:r>
          </w:p>
        </w:tc>
      </w:tr>
      <w:tr w:rsidR="00800ABC">
        <w:tc>
          <w:tcPr>
            <w:tcW w:w="1575" w:type="dxa"/>
            <w:tcBorders>
              <w:left w:val="single" w:sz="1" w:space="0" w:color="000000"/>
              <w:bottom w:val="single" w:sz="1" w:space="0" w:color="000000"/>
            </w:tcBorders>
            <w:shd w:val="clear" w:color="auto" w:fill="auto"/>
          </w:tcPr>
          <w:p w:rsidR="00800ABC" w:rsidRDefault="00800ABC">
            <w:pPr>
              <w:rPr>
                <w:rFonts w:ascii="Arial" w:eastAsia="Arial" w:hAnsi="Arial" w:cs="Arial"/>
              </w:rPr>
            </w:pPr>
            <w:r>
              <w:rPr>
                <w:rFonts w:ascii="Arial" w:eastAsia="Arial" w:hAnsi="Arial" w:cs="Arial"/>
              </w:rPr>
              <w:t xml:space="preserve">Number </w:t>
            </w:r>
          </w:p>
          <w:p w:rsidR="00800ABC" w:rsidRDefault="00800ABC">
            <w:pPr>
              <w:rPr>
                <w:rFonts w:ascii="Arial" w:eastAsia="Arial" w:hAnsi="Arial" w:cs="Arial"/>
              </w:rPr>
            </w:pPr>
            <w:bookmarkStart w:id="35" w:name="h.h41z75csoefk21"/>
            <w:bookmarkEnd w:id="35"/>
            <w:r>
              <w:rPr>
                <w:rFonts w:ascii="Arial" w:eastAsia="Arial" w:hAnsi="Arial" w:cs="Arial"/>
              </w:rPr>
              <w:t xml:space="preserve">of </w:t>
            </w:r>
          </w:p>
          <w:p w:rsidR="00800ABC" w:rsidRDefault="00800ABC">
            <w:pPr>
              <w:rPr>
                <w:rFonts w:ascii="Arial" w:eastAsia="Arial" w:hAnsi="Arial" w:cs="Arial"/>
              </w:rPr>
            </w:pPr>
            <w:bookmarkStart w:id="36" w:name="h.xb51nrbv33w231"/>
            <w:bookmarkEnd w:id="36"/>
            <w:r>
              <w:rPr>
                <w:rFonts w:ascii="Arial" w:eastAsia="Arial" w:hAnsi="Arial" w:cs="Arial"/>
              </w:rPr>
              <w:t>external inquiries(E)</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7</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5</w:t>
            </w:r>
          </w:p>
        </w:tc>
        <w:tc>
          <w:tcPr>
            <w:tcW w:w="157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3</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5</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4</w:t>
            </w:r>
          </w:p>
        </w:tc>
        <w:tc>
          <w:tcPr>
            <w:tcW w:w="1576"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20</w:t>
            </w:r>
          </w:p>
        </w:tc>
      </w:tr>
      <w:tr w:rsidR="00800AB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Number of internal logic files(L)</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4</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3</w:t>
            </w:r>
          </w:p>
        </w:tc>
        <w:tc>
          <w:tcPr>
            <w:tcW w:w="157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2</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3</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10</w:t>
            </w:r>
          </w:p>
        </w:tc>
        <w:tc>
          <w:tcPr>
            <w:tcW w:w="1576"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30</w:t>
            </w:r>
          </w:p>
        </w:tc>
      </w:tr>
      <w:tr w:rsidR="00800AB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Number of</w:t>
            </w:r>
          </w:p>
          <w:p w:rsidR="00800ABC" w:rsidRDefault="00800ABC">
            <w:pPr>
              <w:spacing w:line="100" w:lineRule="atLeast"/>
              <w:rPr>
                <w:rFonts w:ascii="Arial" w:eastAsia="Arial" w:hAnsi="Arial" w:cs="Arial"/>
              </w:rPr>
            </w:pPr>
            <w:bookmarkStart w:id="37" w:name="h.p0rw8ezgdyjo1"/>
            <w:bookmarkEnd w:id="37"/>
            <w:r>
              <w:rPr>
                <w:rFonts w:ascii="Arial" w:eastAsia="Arial" w:hAnsi="Arial" w:cs="Arial"/>
              </w:rPr>
              <w:t>external interfaces (F)</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4</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2</w:t>
            </w:r>
          </w:p>
        </w:tc>
        <w:tc>
          <w:tcPr>
            <w:tcW w:w="1576"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1</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2</w:t>
            </w:r>
          </w:p>
        </w:tc>
        <w:tc>
          <w:tcPr>
            <w:tcW w:w="1575" w:type="dxa"/>
            <w:tcBorders>
              <w:left w:val="single" w:sz="1" w:space="0" w:color="000000"/>
              <w:bottom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7</w:t>
            </w:r>
          </w:p>
        </w:tc>
        <w:tc>
          <w:tcPr>
            <w:tcW w:w="1576" w:type="dxa"/>
            <w:tcBorders>
              <w:left w:val="single" w:sz="1" w:space="0" w:color="000000"/>
              <w:bottom w:val="single" w:sz="1" w:space="0" w:color="000000"/>
              <w:right w:val="single" w:sz="1" w:space="0" w:color="000000"/>
            </w:tcBorders>
            <w:shd w:val="clear" w:color="auto" w:fill="auto"/>
          </w:tcPr>
          <w:p w:rsidR="00800ABC" w:rsidRDefault="00800ABC">
            <w:pPr>
              <w:spacing w:line="100" w:lineRule="atLeast"/>
              <w:rPr>
                <w:rFonts w:ascii="Arial" w:eastAsia="Arial" w:hAnsi="Arial" w:cs="Arial"/>
              </w:rPr>
            </w:pPr>
            <w:r>
              <w:rPr>
                <w:rFonts w:ascii="Arial" w:eastAsia="Arial" w:hAnsi="Arial" w:cs="Arial"/>
              </w:rPr>
              <w:t>14</w:t>
            </w:r>
          </w:p>
        </w:tc>
      </w:tr>
      <w:tr w:rsidR="00800ABC">
        <w:tc>
          <w:tcPr>
            <w:tcW w:w="1575" w:type="dxa"/>
            <w:tcBorders>
              <w:left w:val="single" w:sz="1" w:space="0" w:color="000000"/>
              <w:bottom w:val="single" w:sz="1" w:space="0" w:color="000000"/>
            </w:tcBorders>
            <w:shd w:val="clear" w:color="auto" w:fill="auto"/>
          </w:tcPr>
          <w:p w:rsidR="00800ABC" w:rsidRDefault="00800ABC">
            <w:pPr>
              <w:pStyle w:val="TableContents"/>
            </w:pPr>
          </w:p>
        </w:tc>
        <w:tc>
          <w:tcPr>
            <w:tcW w:w="1575" w:type="dxa"/>
            <w:tcBorders>
              <w:left w:val="single" w:sz="1" w:space="0" w:color="000000"/>
              <w:bottom w:val="single" w:sz="1" w:space="0" w:color="000000"/>
            </w:tcBorders>
            <w:shd w:val="clear" w:color="auto" w:fill="auto"/>
          </w:tcPr>
          <w:p w:rsidR="00800ABC" w:rsidRDefault="00800ABC">
            <w:pPr>
              <w:pStyle w:val="TableContents"/>
            </w:pPr>
          </w:p>
        </w:tc>
        <w:tc>
          <w:tcPr>
            <w:tcW w:w="1575" w:type="dxa"/>
            <w:tcBorders>
              <w:left w:val="single" w:sz="1" w:space="0" w:color="000000"/>
              <w:bottom w:val="single" w:sz="1" w:space="0" w:color="000000"/>
            </w:tcBorders>
            <w:shd w:val="clear" w:color="auto" w:fill="auto"/>
          </w:tcPr>
          <w:p w:rsidR="00800ABC" w:rsidRDefault="00800ABC">
            <w:pPr>
              <w:pStyle w:val="TableContents"/>
            </w:pPr>
          </w:p>
        </w:tc>
        <w:tc>
          <w:tcPr>
            <w:tcW w:w="1576" w:type="dxa"/>
            <w:tcBorders>
              <w:left w:val="single" w:sz="1" w:space="0" w:color="000000"/>
              <w:bottom w:val="single" w:sz="1" w:space="0" w:color="000000"/>
            </w:tcBorders>
            <w:shd w:val="clear" w:color="auto" w:fill="auto"/>
          </w:tcPr>
          <w:p w:rsidR="00800ABC" w:rsidRDefault="00800ABC">
            <w:pPr>
              <w:pStyle w:val="TableContents"/>
            </w:pPr>
          </w:p>
        </w:tc>
        <w:tc>
          <w:tcPr>
            <w:tcW w:w="1575" w:type="dxa"/>
            <w:tcBorders>
              <w:left w:val="single" w:sz="1" w:space="0" w:color="000000"/>
              <w:bottom w:val="single" w:sz="1" w:space="0" w:color="000000"/>
            </w:tcBorders>
            <w:shd w:val="clear" w:color="auto" w:fill="auto"/>
          </w:tcPr>
          <w:p w:rsidR="00800ABC" w:rsidRDefault="00800ABC">
            <w:pPr>
              <w:pStyle w:val="TableContents"/>
            </w:pPr>
          </w:p>
        </w:tc>
        <w:tc>
          <w:tcPr>
            <w:tcW w:w="1575" w:type="dxa"/>
            <w:tcBorders>
              <w:left w:val="single" w:sz="1" w:space="0" w:color="000000"/>
              <w:bottom w:val="single" w:sz="1" w:space="0" w:color="000000"/>
            </w:tcBorders>
            <w:shd w:val="clear" w:color="auto" w:fill="auto"/>
          </w:tcPr>
          <w:p w:rsidR="00800ABC" w:rsidRDefault="00800ABC">
            <w:pPr>
              <w:pStyle w:val="TableContents"/>
            </w:pPr>
          </w:p>
        </w:tc>
        <w:tc>
          <w:tcPr>
            <w:tcW w:w="1576" w:type="dxa"/>
            <w:tcBorders>
              <w:left w:val="single" w:sz="1" w:space="0" w:color="000000"/>
              <w:bottom w:val="single" w:sz="1" w:space="0" w:color="000000"/>
              <w:right w:val="single" w:sz="1" w:space="0" w:color="000000"/>
            </w:tcBorders>
            <w:shd w:val="clear" w:color="auto" w:fill="auto"/>
          </w:tcPr>
          <w:p w:rsidR="00800ABC" w:rsidRDefault="00800ABC">
            <w:pPr>
              <w:pStyle w:val="TableContents"/>
            </w:pPr>
            <w:r>
              <w:t>96</w:t>
            </w:r>
          </w:p>
        </w:tc>
      </w:tr>
    </w:tbl>
    <w:p w:rsidR="00800ABC" w:rsidRDefault="00800ABC">
      <w:pPr>
        <w:spacing w:before="240" w:after="60" w:line="100" w:lineRule="atLeast"/>
        <w:rPr>
          <w:rFonts w:ascii="Arial" w:eastAsia="Arial" w:hAnsi="Arial" w:cs="Arial"/>
        </w:rPr>
      </w:pPr>
      <w:bookmarkStart w:id="38" w:name="h.on111618thir1"/>
      <w:bookmarkEnd w:id="38"/>
      <w:r>
        <w:rPr>
          <w:rFonts w:ascii="Arial" w:eastAsia="Arial" w:hAnsi="Arial" w:cs="Arial"/>
        </w:rPr>
        <w:t>UFP = 4I + 5O + 4E + 10L + 7F</w:t>
      </w:r>
    </w:p>
    <w:p w:rsidR="00800ABC" w:rsidRDefault="00800ABC">
      <w:pPr>
        <w:spacing w:before="240" w:after="60" w:line="100" w:lineRule="atLeast"/>
        <w:rPr>
          <w:rFonts w:ascii="Arial" w:eastAsia="Arial" w:hAnsi="Arial" w:cs="Arial"/>
        </w:rPr>
      </w:pPr>
      <w:bookmarkStart w:id="39" w:name="h.8jx502z5nc9x"/>
      <w:bookmarkEnd w:id="39"/>
      <w:r>
        <w:rPr>
          <w:rFonts w:ascii="Arial" w:eastAsia="Arial" w:hAnsi="Arial" w:cs="Arial"/>
        </w:rPr>
        <w:lastRenderedPageBreak/>
        <w:t>UFP=96</w:t>
      </w:r>
    </w:p>
    <w:p w:rsidR="00800ABC" w:rsidRDefault="00800ABC">
      <w:pPr>
        <w:spacing w:before="240" w:after="60" w:line="100" w:lineRule="atLeast"/>
        <w:rPr>
          <w:rFonts w:ascii="Arial" w:eastAsia="Arial" w:hAnsi="Arial" w:cs="Arial"/>
        </w:rPr>
      </w:pPr>
      <w:bookmarkStart w:id="40" w:name="h.5cq6dqkwg69l"/>
      <w:bookmarkEnd w:id="40"/>
      <w:r>
        <w:rPr>
          <w:rFonts w:ascii="Arial" w:eastAsia="Arial" w:hAnsi="Arial" w:cs="Arial"/>
        </w:rPr>
        <w:t xml:space="preserve">Thus, Function </w:t>
      </w:r>
      <w:r w:rsidR="00732B53">
        <w:rPr>
          <w:rFonts w:ascii="Arial" w:eastAsia="Arial" w:hAnsi="Arial" w:cs="Arial"/>
        </w:rPr>
        <w:t>Point (</w:t>
      </w:r>
      <w:r>
        <w:rPr>
          <w:rFonts w:ascii="Arial" w:eastAsia="Arial" w:hAnsi="Arial" w:cs="Arial"/>
        </w:rPr>
        <w:t>FP) = UFP * TCF = 96 * 0.98 = 94.08 .</w:t>
      </w:r>
    </w:p>
    <w:p w:rsidR="00800ABC" w:rsidRDefault="00800ABC">
      <w:pPr>
        <w:spacing w:before="240" w:after="60" w:line="100" w:lineRule="atLeast"/>
        <w:rPr>
          <w:rFonts w:ascii="Arial" w:eastAsia="Arial" w:hAnsi="Arial" w:cs="Arial"/>
        </w:rPr>
      </w:pPr>
      <w:bookmarkStart w:id="41" w:name="h.dokg88f0e16"/>
      <w:bookmarkEnd w:id="41"/>
      <w:r>
        <w:rPr>
          <w:rFonts w:ascii="Arial" w:eastAsia="Arial" w:hAnsi="Arial" w:cs="Arial"/>
        </w:rPr>
        <w:t>cost per person per month = Rs 25,000.</w:t>
      </w:r>
    </w:p>
    <w:p w:rsidR="00800ABC" w:rsidRDefault="00800ABC">
      <w:pPr>
        <w:spacing w:before="240" w:after="60" w:line="100" w:lineRule="atLeast"/>
        <w:rPr>
          <w:rFonts w:ascii="Arial" w:eastAsia="Arial" w:hAnsi="Arial" w:cs="Arial"/>
        </w:rPr>
      </w:pPr>
      <w:bookmarkStart w:id="42" w:name="h.oldx8su0hz361"/>
      <w:bookmarkEnd w:id="42"/>
      <w:r>
        <w:rPr>
          <w:rFonts w:ascii="Arial" w:eastAsia="Arial" w:hAnsi="Arial" w:cs="Arial"/>
        </w:rPr>
        <w:t>Fp per month = 6 fp/pm.</w:t>
      </w:r>
    </w:p>
    <w:p w:rsidR="00800ABC" w:rsidRDefault="00800ABC">
      <w:pPr>
        <w:spacing w:before="240" w:after="60" w:line="100" w:lineRule="atLeast"/>
        <w:rPr>
          <w:rFonts w:ascii="Arial" w:eastAsia="Arial" w:hAnsi="Arial" w:cs="Arial"/>
        </w:rPr>
      </w:pPr>
      <w:bookmarkStart w:id="43" w:name="h.b2s4kzyq6m55"/>
      <w:bookmarkEnd w:id="43"/>
      <w:r>
        <w:rPr>
          <w:rFonts w:ascii="Arial" w:eastAsia="Arial" w:hAnsi="Arial" w:cs="Arial"/>
        </w:rPr>
        <w:t>Man months taken to complete the project = 94.08/6 = 15.68 man months.</w:t>
      </w:r>
    </w:p>
    <w:p w:rsidR="00800ABC" w:rsidRDefault="00800ABC">
      <w:pPr>
        <w:spacing w:before="240" w:after="60" w:line="100" w:lineRule="atLeast"/>
        <w:rPr>
          <w:rFonts w:ascii="Arial" w:eastAsia="Arial" w:hAnsi="Arial" w:cs="Arial"/>
          <w:b/>
        </w:rPr>
      </w:pPr>
      <w:bookmarkStart w:id="44" w:name="h.x6vgbdqq50ix"/>
      <w:bookmarkEnd w:id="44"/>
      <w:r>
        <w:rPr>
          <w:rFonts w:ascii="Arial" w:eastAsia="Arial" w:hAnsi="Arial" w:cs="Arial"/>
        </w:rPr>
        <w:t>Cost taken to complete the project = 25000 * 15.68 = Rs 3,92,000.</w:t>
      </w:r>
      <w:r>
        <w:rPr>
          <w:rFonts w:ascii="Arial" w:eastAsia="Arial" w:hAnsi="Arial" w:cs="Arial"/>
          <w:b/>
        </w:rPr>
        <w:t xml:space="preserve"> </w:t>
      </w:r>
    </w:p>
    <w:p w:rsidR="00800ABC" w:rsidRDefault="00800ABC">
      <w:pPr>
        <w:spacing w:before="240" w:after="60" w:line="100" w:lineRule="atLeast"/>
        <w:rPr>
          <w:rFonts w:ascii="Arial" w:eastAsia="Arial" w:hAnsi="Arial" w:cs="Arial"/>
        </w:rPr>
      </w:pPr>
      <w:r>
        <w:rPr>
          <w:rFonts w:ascii="Arial" w:eastAsia="Arial" w:hAnsi="Arial" w:cs="Arial"/>
        </w:rPr>
        <w:t>Man months/person = 15.68 / 7 = 2.24 man months / person.</w:t>
      </w:r>
    </w:p>
    <w:p w:rsidR="00800ABC" w:rsidRDefault="00800ABC">
      <w:pPr>
        <w:spacing w:before="240" w:after="60" w:line="100" w:lineRule="atLeast"/>
        <w:rPr>
          <w:rFonts w:ascii="Arial" w:eastAsia="Arial" w:hAnsi="Arial" w:cs="Arial"/>
          <w:b/>
          <w:sz w:val="28"/>
        </w:rPr>
      </w:pPr>
      <w:bookmarkStart w:id="45" w:name="h.piu67avxrqbx"/>
      <w:bookmarkEnd w:id="45"/>
      <w:r>
        <w:rPr>
          <w:rFonts w:ascii="Arial" w:eastAsia="Arial" w:hAnsi="Arial" w:cs="Arial"/>
          <w:b/>
          <w:sz w:val="28"/>
        </w:rPr>
        <w:t>Expected duration</w:t>
      </w:r>
    </w:p>
    <w:p w:rsidR="00800ABC" w:rsidRDefault="00800ABC">
      <w:pPr>
        <w:spacing w:before="240" w:after="60" w:line="100" w:lineRule="atLeast"/>
        <w:ind w:left="720"/>
        <w:rPr>
          <w:rFonts w:ascii="Arial" w:eastAsia="Arial" w:hAnsi="Arial" w:cs="Arial"/>
          <w:sz w:val="22"/>
          <w:szCs w:val="22"/>
        </w:rPr>
      </w:pPr>
      <w:bookmarkStart w:id="46" w:name="h.l78pnqm2gyl7"/>
      <w:bookmarkEnd w:id="46"/>
      <w:r>
        <w:rPr>
          <w:rFonts w:ascii="Arial" w:eastAsia="Arial" w:hAnsi="Arial" w:cs="Arial"/>
          <w:b/>
          <w:sz w:val="22"/>
          <w:szCs w:val="22"/>
        </w:rPr>
        <w:t xml:space="preserve">   </w:t>
      </w:r>
      <w:r>
        <w:rPr>
          <w:rFonts w:ascii="Arial" w:eastAsia="Arial" w:hAnsi="Arial" w:cs="Arial"/>
          <w:sz w:val="22"/>
          <w:szCs w:val="22"/>
        </w:rPr>
        <w:t xml:space="preserve"> The product</w:t>
      </w:r>
      <w:r w:rsidR="008335F2">
        <w:rPr>
          <w:rFonts w:ascii="Arial" w:eastAsia="Arial" w:hAnsi="Arial" w:cs="Arial"/>
          <w:sz w:val="22"/>
          <w:szCs w:val="22"/>
        </w:rPr>
        <w:t>, Event4u</w:t>
      </w:r>
      <w:r>
        <w:rPr>
          <w:rFonts w:ascii="Arial" w:eastAsia="Arial" w:hAnsi="Arial" w:cs="Arial"/>
          <w:sz w:val="22"/>
          <w:szCs w:val="22"/>
        </w:rPr>
        <w:t xml:space="preserve"> is expected to be completed by April 27,2013.</w:t>
      </w:r>
    </w:p>
    <w:p w:rsidR="00800ABC" w:rsidRDefault="00800ABC">
      <w:pPr>
        <w:numPr>
          <w:ilvl w:val="1"/>
          <w:numId w:val="4"/>
        </w:numPr>
        <w:spacing w:before="240" w:after="60" w:line="100" w:lineRule="atLeast"/>
        <w:ind w:left="1022" w:hanging="575"/>
        <w:rPr>
          <w:rFonts w:ascii="Arial" w:eastAsia="Arial" w:hAnsi="Arial" w:cs="Arial"/>
          <w:b/>
          <w:sz w:val="28"/>
        </w:rPr>
      </w:pPr>
      <w:bookmarkStart w:id="47" w:name="h.3j2qqm3"/>
      <w:bookmarkEnd w:id="47"/>
      <w:r>
        <w:rPr>
          <w:rFonts w:ascii="Arial" w:eastAsia="Arial" w:hAnsi="Arial" w:cs="Arial"/>
          <w:b/>
          <w:sz w:val="28"/>
        </w:rPr>
        <w:t>Major deliverables</w:t>
      </w:r>
    </w:p>
    <w:p w:rsidR="00800ABC" w:rsidRDefault="00800ABC">
      <w:pPr>
        <w:spacing w:before="120" w:after="120" w:line="100" w:lineRule="atLeast"/>
        <w:rPr>
          <w:rFonts w:ascii="Arial" w:eastAsia="Arial" w:hAnsi="Arial" w:cs="Arial"/>
          <w:sz w:val="22"/>
          <w:szCs w:val="22"/>
        </w:rPr>
      </w:pPr>
      <w:r>
        <w:rPr>
          <w:rFonts w:ascii="Arial" w:eastAsia="Arial" w:hAnsi="Arial" w:cs="Arial"/>
          <w:sz w:val="22"/>
          <w:szCs w:val="22"/>
        </w:rPr>
        <w:t>Since extreme programming is being used, design is done based on iterations. The first iteration is scheduled on 26/03/2013 after which 1st set of design document will be produced.</w:t>
      </w:r>
    </w:p>
    <w:p w:rsidR="00800ABC" w:rsidRDefault="00800ABC">
      <w:pPr>
        <w:tabs>
          <w:tab w:val="left" w:pos="1728"/>
          <w:tab w:val="left" w:pos="3204"/>
          <w:tab w:val="left" w:pos="10764"/>
        </w:tabs>
        <w:ind w:left="1008"/>
        <w:rPr>
          <w:rFonts w:ascii="Arial" w:eastAsia="Arial" w:hAnsi="Arial" w:cs="Arial"/>
        </w:rPr>
      </w:pPr>
    </w:p>
    <w:p w:rsidR="00800ABC" w:rsidRDefault="00800ABC">
      <w:pPr>
        <w:numPr>
          <w:ilvl w:val="1"/>
          <w:numId w:val="4"/>
        </w:numPr>
        <w:spacing w:before="240" w:after="60" w:line="100" w:lineRule="atLeast"/>
        <w:ind w:left="1022" w:hanging="575"/>
        <w:rPr>
          <w:rFonts w:ascii="Arial" w:eastAsia="Arial" w:hAnsi="Arial" w:cs="Arial"/>
          <w:b/>
          <w:sz w:val="28"/>
        </w:rPr>
      </w:pPr>
      <w:bookmarkStart w:id="48" w:name="h.1y810tw"/>
      <w:bookmarkEnd w:id="48"/>
      <w:r>
        <w:rPr>
          <w:rFonts w:ascii="Arial" w:eastAsia="Arial" w:hAnsi="Arial" w:cs="Arial"/>
          <w:b/>
          <w:sz w:val="28"/>
        </w:rPr>
        <w:t>Project Plan Deliverables</w:t>
      </w:r>
    </w:p>
    <w:p w:rsidR="00800ABC" w:rsidRDefault="00800ABC">
      <w:pPr>
        <w:numPr>
          <w:ilvl w:val="2"/>
          <w:numId w:val="4"/>
        </w:numPr>
        <w:spacing w:before="120" w:after="120" w:line="100" w:lineRule="atLeast"/>
        <w:ind w:left="1728" w:hanging="719"/>
        <w:rPr>
          <w:rFonts w:ascii="Arial" w:eastAsia="Arial" w:hAnsi="Arial" w:cs="Arial"/>
          <w:b/>
        </w:rPr>
      </w:pPr>
      <w:r>
        <w:rPr>
          <w:rFonts w:ascii="Arial" w:eastAsia="Arial" w:hAnsi="Arial" w:cs="Arial"/>
          <w:b/>
        </w:rPr>
        <w:t>Feasibility Report</w:t>
      </w:r>
    </w:p>
    <w:p w:rsidR="00800ABC" w:rsidRDefault="001C638A">
      <w:pPr>
        <w:spacing w:before="120" w:after="120" w:line="100" w:lineRule="atLeast"/>
        <w:ind w:left="1728" w:hanging="719"/>
        <w:rPr>
          <w:rFonts w:ascii="Arial" w:eastAsia="Arial" w:hAnsi="Arial" w:cs="Arial"/>
          <w:sz w:val="22"/>
          <w:szCs w:val="22"/>
        </w:rPr>
      </w:pPr>
      <w:r>
        <w:rPr>
          <w:rFonts w:ascii="Arial" w:eastAsia="Arial" w:hAnsi="Arial" w:cs="Arial"/>
          <w:sz w:val="22"/>
          <w:szCs w:val="22"/>
        </w:rPr>
        <w:tab/>
      </w:r>
      <w:r w:rsidR="00800ABC">
        <w:rPr>
          <w:rFonts w:ascii="Arial" w:eastAsia="Arial" w:hAnsi="Arial" w:cs="Arial"/>
          <w:sz w:val="22"/>
          <w:szCs w:val="22"/>
        </w:rPr>
        <w:t>Event4u</w:t>
      </w:r>
      <w:r w:rsidR="00800ABC">
        <w:rPr>
          <w:rFonts w:ascii="Arial" w:eastAsia="Arial" w:hAnsi="Arial" w:cs="Arial"/>
          <w:b/>
          <w:bCs/>
          <w:sz w:val="22"/>
          <w:szCs w:val="22"/>
        </w:rPr>
        <w:t xml:space="preserve"> </w:t>
      </w:r>
      <w:r w:rsidR="00800ABC">
        <w:rPr>
          <w:rFonts w:ascii="Arial" w:eastAsia="Arial" w:hAnsi="Arial" w:cs="Arial"/>
          <w:sz w:val="22"/>
          <w:szCs w:val="22"/>
        </w:rPr>
        <w:t xml:space="preserve">will be </w:t>
      </w:r>
      <w:r w:rsidR="00577ACF">
        <w:rPr>
          <w:rFonts w:ascii="Arial" w:eastAsia="Arial" w:hAnsi="Arial" w:cs="Arial"/>
          <w:sz w:val="22"/>
          <w:szCs w:val="22"/>
        </w:rPr>
        <w:t>online</w:t>
      </w:r>
      <w:r w:rsidR="00800ABC">
        <w:rPr>
          <w:rFonts w:ascii="Arial" w:eastAsia="Arial" w:hAnsi="Arial" w:cs="Arial"/>
          <w:sz w:val="22"/>
          <w:szCs w:val="22"/>
        </w:rPr>
        <w:t xml:space="preserve"> event management software that makes the event managers task effective and </w:t>
      </w:r>
      <w:r w:rsidR="00577ACF">
        <w:rPr>
          <w:rFonts w:ascii="Arial" w:eastAsia="Arial" w:hAnsi="Arial" w:cs="Arial"/>
          <w:sz w:val="22"/>
          <w:szCs w:val="22"/>
        </w:rPr>
        <w:t>manageable</w:t>
      </w:r>
      <w:r w:rsidR="00800ABC">
        <w:rPr>
          <w:rFonts w:ascii="Arial" w:eastAsia="Arial" w:hAnsi="Arial" w:cs="Arial"/>
          <w:sz w:val="22"/>
          <w:szCs w:val="22"/>
        </w:rPr>
        <w:t xml:space="preserve">. The software provides event creation options and good co-ordination between the teams. The cost involved in handling the event can also be handled effectively. The above mentioned features will be delivered through extreme programming according to the schedule described. </w:t>
      </w:r>
    </w:p>
    <w:p w:rsidR="00800ABC" w:rsidRDefault="00800ABC">
      <w:pPr>
        <w:spacing w:before="120" w:after="120" w:line="100" w:lineRule="atLeast"/>
        <w:ind w:left="1728" w:hanging="719"/>
        <w:rPr>
          <w:rFonts w:ascii="Arial" w:eastAsia="Arial" w:hAnsi="Arial" w:cs="Arial"/>
          <w:sz w:val="22"/>
          <w:szCs w:val="22"/>
        </w:rPr>
      </w:pPr>
    </w:p>
    <w:p w:rsidR="00800ABC" w:rsidRDefault="00800ABC">
      <w:pPr>
        <w:spacing w:before="120" w:after="120" w:line="100" w:lineRule="atLeast"/>
        <w:ind w:left="1009"/>
        <w:rPr>
          <w:rFonts w:ascii="Arial" w:hAnsi="Arial"/>
          <w:sz w:val="28"/>
          <w:szCs w:val="28"/>
        </w:rPr>
      </w:pPr>
      <w:r>
        <w:rPr>
          <w:rFonts w:ascii="Arial" w:hAnsi="Arial"/>
          <w:sz w:val="28"/>
          <w:szCs w:val="28"/>
        </w:rPr>
        <w:t>Technical</w:t>
      </w:r>
      <w:r w:rsidR="00577ACF">
        <w:rPr>
          <w:rFonts w:ascii="Arial" w:hAnsi="Arial"/>
          <w:sz w:val="28"/>
          <w:szCs w:val="28"/>
        </w:rPr>
        <w:t xml:space="preserve"> </w:t>
      </w:r>
      <w:r w:rsidR="00941635">
        <w:rPr>
          <w:rFonts w:ascii="Arial" w:hAnsi="Arial"/>
          <w:sz w:val="28"/>
          <w:szCs w:val="28"/>
        </w:rPr>
        <w:t>Feasibility</w:t>
      </w:r>
    </w:p>
    <w:p w:rsidR="00800ABC" w:rsidRDefault="00577ACF">
      <w:pPr>
        <w:spacing w:before="120" w:after="120" w:line="100" w:lineRule="atLeast"/>
        <w:ind w:left="1728" w:hanging="719"/>
        <w:rPr>
          <w:rFonts w:ascii="Arial" w:eastAsia="Arial" w:hAnsi="Arial" w:cs="Arial"/>
          <w:color w:val="000000"/>
          <w:sz w:val="22"/>
          <w:szCs w:val="22"/>
        </w:rPr>
      </w:pPr>
      <w:r>
        <w:rPr>
          <w:rFonts w:ascii="Arial" w:eastAsia="Arial" w:hAnsi="Arial" w:cs="Arial"/>
          <w:color w:val="000000"/>
          <w:sz w:val="22"/>
          <w:szCs w:val="22"/>
        </w:rPr>
        <w:tab/>
      </w:r>
      <w:r w:rsidR="00800ABC">
        <w:rPr>
          <w:rFonts w:ascii="Arial" w:eastAsia="Arial" w:hAnsi="Arial" w:cs="Arial"/>
          <w:color w:val="000000"/>
          <w:sz w:val="22"/>
          <w:szCs w:val="22"/>
        </w:rPr>
        <w:t xml:space="preserve">In the implementation of Event4u there are 3 important work divisions, namely the model (Database part), the view (The Control logic) and the Template (Presentation). The above described structure allows the division of the team in a way so as to support paired programming. The project structure is most suited to be implemented by a framework, rather than from scratch. </w:t>
      </w:r>
    </w:p>
    <w:p w:rsidR="00800ABC" w:rsidRDefault="00800ABC">
      <w:pPr>
        <w:numPr>
          <w:ilvl w:val="0"/>
          <w:numId w:val="7"/>
        </w:numPr>
        <w:spacing w:before="120" w:after="120" w:line="100" w:lineRule="atLeast"/>
        <w:rPr>
          <w:rFonts w:ascii="Arial" w:hAnsi="Arial"/>
          <w:color w:val="000000"/>
          <w:sz w:val="22"/>
          <w:szCs w:val="22"/>
        </w:rPr>
      </w:pPr>
      <w:r>
        <w:rPr>
          <w:rFonts w:ascii="Arial" w:hAnsi="Arial"/>
          <w:color w:val="000000"/>
          <w:sz w:val="22"/>
          <w:szCs w:val="22"/>
        </w:rPr>
        <w:t xml:space="preserve">Since django uses the </w:t>
      </w:r>
      <w:r w:rsidR="00EF2327">
        <w:rPr>
          <w:rFonts w:ascii="Arial" w:hAnsi="Arial"/>
          <w:color w:val="000000"/>
          <w:sz w:val="22"/>
          <w:szCs w:val="22"/>
        </w:rPr>
        <w:t>MTV,</w:t>
      </w:r>
      <w:r>
        <w:rPr>
          <w:rFonts w:ascii="Arial" w:hAnsi="Arial"/>
          <w:color w:val="000000"/>
          <w:sz w:val="22"/>
          <w:szCs w:val="22"/>
        </w:rPr>
        <w:t xml:space="preserve"> that is the Model Template </w:t>
      </w:r>
      <w:r w:rsidR="00EF2327">
        <w:rPr>
          <w:rFonts w:ascii="Arial" w:hAnsi="Arial"/>
          <w:color w:val="000000"/>
          <w:sz w:val="22"/>
          <w:szCs w:val="22"/>
        </w:rPr>
        <w:t>View format</w:t>
      </w:r>
      <w:r>
        <w:rPr>
          <w:rFonts w:ascii="Arial" w:hAnsi="Arial"/>
          <w:color w:val="000000"/>
          <w:sz w:val="22"/>
          <w:szCs w:val="22"/>
        </w:rPr>
        <w:t>; Django will be a better choice for the application development.</w:t>
      </w:r>
    </w:p>
    <w:p w:rsidR="00800ABC" w:rsidRDefault="00800ABC">
      <w:pPr>
        <w:numPr>
          <w:ilvl w:val="0"/>
          <w:numId w:val="7"/>
        </w:numPr>
        <w:spacing w:before="120" w:after="120" w:line="100" w:lineRule="atLeast"/>
        <w:rPr>
          <w:rFonts w:ascii="Arial" w:hAnsi="Arial"/>
          <w:color w:val="000000"/>
          <w:sz w:val="22"/>
          <w:szCs w:val="22"/>
        </w:rPr>
      </w:pPr>
      <w:r>
        <w:rPr>
          <w:rFonts w:ascii="Arial" w:hAnsi="Arial"/>
          <w:color w:val="000000"/>
          <w:sz w:val="22"/>
          <w:szCs w:val="22"/>
        </w:rPr>
        <w:t>There are frameworks such as Ruby on Rails which work on similar lines. But since the team is familiar with Python rather than Ruby, Django is the most well suited option.</w:t>
      </w:r>
    </w:p>
    <w:p w:rsidR="00800ABC" w:rsidRDefault="00800ABC">
      <w:pPr>
        <w:numPr>
          <w:ilvl w:val="0"/>
          <w:numId w:val="7"/>
        </w:numPr>
        <w:spacing w:before="120" w:after="120" w:line="100" w:lineRule="atLeast"/>
        <w:rPr>
          <w:rFonts w:ascii="Arial" w:hAnsi="Arial"/>
          <w:color w:val="000000"/>
          <w:sz w:val="22"/>
          <w:szCs w:val="22"/>
        </w:rPr>
      </w:pPr>
      <w:r>
        <w:rPr>
          <w:rFonts w:ascii="Arial" w:hAnsi="Arial"/>
          <w:color w:val="000000"/>
          <w:sz w:val="22"/>
          <w:szCs w:val="22"/>
        </w:rPr>
        <w:t xml:space="preserve">Django is built on python. Python is a high </w:t>
      </w:r>
      <w:r w:rsidR="00EF2327">
        <w:rPr>
          <w:rFonts w:ascii="Arial" w:hAnsi="Arial"/>
          <w:color w:val="000000"/>
          <w:sz w:val="22"/>
          <w:szCs w:val="22"/>
        </w:rPr>
        <w:t>level,</w:t>
      </w:r>
      <w:r>
        <w:rPr>
          <w:rFonts w:ascii="Arial" w:hAnsi="Arial"/>
          <w:color w:val="000000"/>
          <w:sz w:val="22"/>
          <w:szCs w:val="22"/>
        </w:rPr>
        <w:t xml:space="preserve"> well documented language which is easier to learn. The choice of python facilitates better technical </w:t>
      </w:r>
      <w:r w:rsidR="00EF2327">
        <w:rPr>
          <w:rFonts w:ascii="Arial" w:hAnsi="Arial"/>
          <w:color w:val="000000"/>
          <w:sz w:val="22"/>
          <w:szCs w:val="22"/>
        </w:rPr>
        <w:t>feasibility</w:t>
      </w:r>
      <w:r>
        <w:rPr>
          <w:rFonts w:ascii="Arial" w:hAnsi="Arial"/>
          <w:color w:val="000000"/>
          <w:sz w:val="22"/>
          <w:szCs w:val="22"/>
        </w:rPr>
        <w:t xml:space="preserve"> as the team is </w:t>
      </w:r>
      <w:r w:rsidR="00EF2327">
        <w:rPr>
          <w:rFonts w:ascii="Arial" w:hAnsi="Arial"/>
          <w:color w:val="000000"/>
          <w:sz w:val="22"/>
          <w:szCs w:val="22"/>
        </w:rPr>
        <w:t>familiar</w:t>
      </w:r>
      <w:r>
        <w:rPr>
          <w:rFonts w:ascii="Arial" w:hAnsi="Arial"/>
          <w:color w:val="000000"/>
          <w:sz w:val="22"/>
          <w:szCs w:val="22"/>
        </w:rPr>
        <w:t xml:space="preserve"> with the language.</w:t>
      </w:r>
    </w:p>
    <w:p w:rsidR="00800ABC" w:rsidRDefault="00800ABC">
      <w:pPr>
        <w:numPr>
          <w:ilvl w:val="0"/>
          <w:numId w:val="7"/>
        </w:numPr>
        <w:spacing w:before="120" w:after="120" w:line="100" w:lineRule="atLeast"/>
        <w:rPr>
          <w:rFonts w:ascii="Arial" w:hAnsi="Arial"/>
          <w:color w:val="000000"/>
          <w:sz w:val="22"/>
          <w:szCs w:val="22"/>
        </w:rPr>
      </w:pPr>
      <w:r>
        <w:rPr>
          <w:rFonts w:ascii="Arial" w:hAnsi="Arial"/>
          <w:color w:val="000000"/>
          <w:sz w:val="22"/>
          <w:szCs w:val="22"/>
        </w:rPr>
        <w:t>The web development will involve usage of CSS</w:t>
      </w:r>
      <w:r w:rsidR="00EF2327">
        <w:rPr>
          <w:rFonts w:ascii="Arial" w:hAnsi="Arial"/>
          <w:color w:val="000000"/>
          <w:sz w:val="22"/>
          <w:szCs w:val="22"/>
        </w:rPr>
        <w:t>, HTML</w:t>
      </w:r>
      <w:r>
        <w:rPr>
          <w:rFonts w:ascii="Arial" w:hAnsi="Arial"/>
          <w:color w:val="000000"/>
          <w:sz w:val="22"/>
          <w:szCs w:val="22"/>
        </w:rPr>
        <w:t xml:space="preserve"> and </w:t>
      </w:r>
      <w:r w:rsidR="00EF2327">
        <w:rPr>
          <w:rFonts w:ascii="Arial" w:hAnsi="Arial"/>
          <w:color w:val="000000"/>
          <w:sz w:val="22"/>
          <w:szCs w:val="22"/>
        </w:rPr>
        <w:t>JavaScript</w:t>
      </w:r>
      <w:r>
        <w:rPr>
          <w:rFonts w:ascii="Arial" w:hAnsi="Arial"/>
          <w:color w:val="000000"/>
          <w:sz w:val="22"/>
          <w:szCs w:val="22"/>
        </w:rPr>
        <w:t xml:space="preserve">. The whole team is </w:t>
      </w:r>
      <w:r>
        <w:rPr>
          <w:rFonts w:ascii="Arial" w:hAnsi="Arial"/>
          <w:color w:val="000000"/>
          <w:sz w:val="22"/>
          <w:szCs w:val="22"/>
        </w:rPr>
        <w:lastRenderedPageBreak/>
        <w:t xml:space="preserve">learning all these technologies as a </w:t>
      </w:r>
      <w:r w:rsidR="00EF2327">
        <w:rPr>
          <w:rFonts w:ascii="Arial" w:hAnsi="Arial"/>
          <w:color w:val="000000"/>
          <w:sz w:val="22"/>
          <w:szCs w:val="22"/>
        </w:rPr>
        <w:t>separate</w:t>
      </w:r>
      <w:r>
        <w:rPr>
          <w:rFonts w:ascii="Arial" w:hAnsi="Arial"/>
          <w:color w:val="000000"/>
          <w:sz w:val="22"/>
          <w:szCs w:val="22"/>
        </w:rPr>
        <w:t xml:space="preserve"> course. This will increase the technical feasibility of the project to a great extent.</w:t>
      </w:r>
    </w:p>
    <w:p w:rsidR="00800ABC" w:rsidRDefault="00800ABC">
      <w:pPr>
        <w:numPr>
          <w:ilvl w:val="0"/>
          <w:numId w:val="7"/>
        </w:numPr>
        <w:spacing w:before="120" w:after="120" w:line="100" w:lineRule="atLeast"/>
        <w:rPr>
          <w:rFonts w:ascii="Arial" w:hAnsi="Arial"/>
          <w:color w:val="000000"/>
          <w:sz w:val="22"/>
          <w:szCs w:val="22"/>
        </w:rPr>
      </w:pPr>
      <w:r>
        <w:rPr>
          <w:rFonts w:ascii="Arial" w:hAnsi="Arial"/>
          <w:color w:val="000000"/>
          <w:sz w:val="22"/>
          <w:szCs w:val="22"/>
        </w:rPr>
        <w:t xml:space="preserve">Small </w:t>
      </w:r>
      <w:r w:rsidR="00EF2327">
        <w:rPr>
          <w:rFonts w:ascii="Arial" w:hAnsi="Arial"/>
          <w:color w:val="000000"/>
          <w:sz w:val="22"/>
          <w:szCs w:val="22"/>
        </w:rPr>
        <w:t>releases,</w:t>
      </w:r>
      <w:r>
        <w:rPr>
          <w:rFonts w:ascii="Arial" w:hAnsi="Arial"/>
          <w:color w:val="000000"/>
          <w:sz w:val="22"/>
          <w:szCs w:val="22"/>
        </w:rPr>
        <w:t xml:space="preserve"> pair programming and sustainable pace made Extreme Programming a better approach for Event4u. </w:t>
      </w:r>
    </w:p>
    <w:p w:rsidR="00800ABC" w:rsidRDefault="00800ABC">
      <w:pPr>
        <w:numPr>
          <w:ilvl w:val="0"/>
          <w:numId w:val="7"/>
        </w:numPr>
        <w:spacing w:before="120" w:after="120" w:line="100" w:lineRule="atLeast"/>
        <w:rPr>
          <w:rFonts w:ascii="Arial" w:hAnsi="Arial"/>
          <w:color w:val="000000"/>
          <w:sz w:val="22"/>
          <w:szCs w:val="22"/>
        </w:rPr>
      </w:pPr>
      <w:r>
        <w:rPr>
          <w:rFonts w:ascii="Arial" w:hAnsi="Arial"/>
          <w:color w:val="000000"/>
          <w:sz w:val="22"/>
          <w:szCs w:val="22"/>
        </w:rPr>
        <w:t xml:space="preserve">Event4u as a web application is more feasible than as a desktop application. The application will be deployed on a local server of the firm. This makes the product </w:t>
      </w:r>
      <w:r w:rsidR="00EF2327">
        <w:rPr>
          <w:rFonts w:ascii="Arial" w:hAnsi="Arial"/>
          <w:color w:val="000000"/>
          <w:sz w:val="22"/>
          <w:szCs w:val="22"/>
        </w:rPr>
        <w:t>maintenance</w:t>
      </w:r>
      <w:r>
        <w:rPr>
          <w:rFonts w:ascii="Arial" w:hAnsi="Arial"/>
          <w:color w:val="000000"/>
          <w:sz w:val="22"/>
          <w:szCs w:val="22"/>
        </w:rPr>
        <w:t xml:space="preserve"> easier.</w:t>
      </w:r>
    </w:p>
    <w:p w:rsidR="00800ABC" w:rsidRDefault="00800ABC">
      <w:pPr>
        <w:numPr>
          <w:ilvl w:val="0"/>
          <w:numId w:val="7"/>
        </w:numPr>
        <w:spacing w:before="120" w:after="120" w:line="100" w:lineRule="atLeast"/>
        <w:rPr>
          <w:rFonts w:ascii="Arial" w:eastAsia="Arial" w:hAnsi="Arial" w:cs="Arial"/>
          <w:color w:val="000000"/>
          <w:sz w:val="22"/>
          <w:szCs w:val="22"/>
        </w:rPr>
      </w:pPr>
      <w:r>
        <w:rPr>
          <w:rFonts w:ascii="Arial" w:eastAsia="Arial" w:hAnsi="Arial" w:cs="Arial"/>
          <w:color w:val="000000"/>
          <w:sz w:val="22"/>
          <w:szCs w:val="22"/>
        </w:rPr>
        <w:t xml:space="preserve">As a web application there is a chance for application of web analytics to gather user data. This gives a better picture of user requirements needed for project improvement in future. </w:t>
      </w:r>
    </w:p>
    <w:p w:rsidR="00800ABC" w:rsidRDefault="00800ABC">
      <w:pPr>
        <w:rPr>
          <w:rFonts w:ascii="Arial" w:hAnsi="Arial"/>
          <w:sz w:val="28"/>
          <w:szCs w:val="28"/>
        </w:rPr>
      </w:pPr>
      <w:r>
        <w:rPr>
          <w:rFonts w:ascii="Arial" w:hAnsi="Arial"/>
          <w:sz w:val="28"/>
          <w:szCs w:val="28"/>
        </w:rPr>
        <w:tab/>
        <w:t xml:space="preserve">Time </w:t>
      </w:r>
      <w:r w:rsidR="00EF2327">
        <w:rPr>
          <w:rFonts w:ascii="Arial" w:hAnsi="Arial"/>
          <w:sz w:val="28"/>
          <w:szCs w:val="28"/>
        </w:rPr>
        <w:t>feasibility</w:t>
      </w:r>
    </w:p>
    <w:p w:rsidR="00800ABC" w:rsidRDefault="00800ABC">
      <w:pPr>
        <w:rPr>
          <w:rFonts w:ascii="Arial" w:hAnsi="Arial"/>
          <w:sz w:val="28"/>
          <w:szCs w:val="28"/>
        </w:rPr>
      </w:pPr>
    </w:p>
    <w:p w:rsidR="00800ABC" w:rsidRDefault="00800ABC">
      <w:pPr>
        <w:rPr>
          <w:rFonts w:ascii="Arial" w:hAnsi="Arial"/>
          <w:sz w:val="22"/>
          <w:szCs w:val="22"/>
        </w:rPr>
      </w:pPr>
      <w:r>
        <w:rPr>
          <w:rFonts w:ascii="Arial" w:hAnsi="Arial"/>
          <w:sz w:val="22"/>
          <w:szCs w:val="22"/>
        </w:rPr>
        <w:tab/>
      </w:r>
      <w:r>
        <w:rPr>
          <w:rFonts w:ascii="Arial" w:hAnsi="Arial"/>
          <w:sz w:val="22"/>
          <w:szCs w:val="22"/>
        </w:rPr>
        <w:tab/>
        <w:t xml:space="preserve">Depending on the cost estimation, the time span required for the project is 2.24 man months per </w:t>
      </w:r>
      <w:r>
        <w:rPr>
          <w:rFonts w:ascii="Arial" w:hAnsi="Arial"/>
          <w:sz w:val="22"/>
          <w:szCs w:val="22"/>
        </w:rPr>
        <w:tab/>
        <w:t xml:space="preserve">person. The deadline for the project was announced as 27 April, 2013. </w:t>
      </w:r>
    </w:p>
    <w:p w:rsidR="00800ABC" w:rsidRDefault="00800ABC">
      <w:pPr>
        <w:rPr>
          <w:rFonts w:ascii="Arial" w:hAnsi="Arial"/>
          <w:sz w:val="22"/>
          <w:szCs w:val="22"/>
        </w:rPr>
      </w:pPr>
    </w:p>
    <w:p w:rsidR="00800ABC" w:rsidRDefault="00800ABC">
      <w:pPr>
        <w:numPr>
          <w:ilvl w:val="0"/>
          <w:numId w:val="8"/>
        </w:numPr>
        <w:rPr>
          <w:rFonts w:ascii="Arial" w:hAnsi="Arial"/>
          <w:sz w:val="22"/>
          <w:szCs w:val="22"/>
        </w:rPr>
      </w:pPr>
      <w:r>
        <w:rPr>
          <w:rFonts w:ascii="Arial" w:hAnsi="Arial"/>
          <w:sz w:val="22"/>
          <w:szCs w:val="22"/>
        </w:rPr>
        <w:t xml:space="preserve">The schedule has been designed by keeping the above mentioned points in mind. </w:t>
      </w:r>
    </w:p>
    <w:p w:rsidR="00800ABC" w:rsidRDefault="00800ABC">
      <w:pPr>
        <w:numPr>
          <w:ilvl w:val="0"/>
          <w:numId w:val="8"/>
        </w:numPr>
        <w:rPr>
          <w:rFonts w:ascii="Arial" w:hAnsi="Arial"/>
          <w:sz w:val="22"/>
          <w:szCs w:val="22"/>
        </w:rPr>
      </w:pPr>
      <w:r>
        <w:rPr>
          <w:rFonts w:ascii="Arial" w:hAnsi="Arial"/>
          <w:sz w:val="22"/>
          <w:szCs w:val="22"/>
        </w:rPr>
        <w:t>Since it is a team of 7 with 2 testers, it was decided that the project Event4u can be implemented within the deadline.</w:t>
      </w:r>
    </w:p>
    <w:p w:rsidR="00800ABC" w:rsidRDefault="00800ABC">
      <w:pPr>
        <w:numPr>
          <w:ilvl w:val="0"/>
          <w:numId w:val="8"/>
        </w:numPr>
        <w:rPr>
          <w:rFonts w:ascii="Arial" w:hAnsi="Arial"/>
          <w:sz w:val="22"/>
          <w:szCs w:val="22"/>
        </w:rPr>
      </w:pPr>
      <w:r>
        <w:rPr>
          <w:rFonts w:ascii="Arial" w:hAnsi="Arial"/>
          <w:sz w:val="22"/>
          <w:szCs w:val="22"/>
        </w:rPr>
        <w:t>Django, the technology to be used is well documented and has an easy learning curve. This would facilitate us to complete the project, Event4u within the deadline.</w:t>
      </w:r>
    </w:p>
    <w:p w:rsidR="00800ABC" w:rsidRDefault="00800ABC">
      <w:pPr>
        <w:numPr>
          <w:ilvl w:val="0"/>
          <w:numId w:val="8"/>
        </w:numPr>
        <w:rPr>
          <w:rFonts w:ascii="Arial" w:hAnsi="Arial"/>
          <w:sz w:val="22"/>
          <w:szCs w:val="22"/>
        </w:rPr>
      </w:pPr>
      <w:r>
        <w:rPr>
          <w:rFonts w:ascii="Arial" w:hAnsi="Arial"/>
          <w:sz w:val="22"/>
          <w:szCs w:val="22"/>
        </w:rPr>
        <w:t xml:space="preserve">The division of work among the team would bring about </w:t>
      </w:r>
      <w:r w:rsidR="00EF2327">
        <w:rPr>
          <w:rFonts w:ascii="Arial" w:hAnsi="Arial"/>
          <w:sz w:val="22"/>
          <w:szCs w:val="22"/>
        </w:rPr>
        <w:t>parallelism</w:t>
      </w:r>
      <w:r>
        <w:rPr>
          <w:rFonts w:ascii="Arial" w:hAnsi="Arial"/>
          <w:sz w:val="22"/>
          <w:szCs w:val="22"/>
        </w:rPr>
        <w:t xml:space="preserve"> in the project. This makes the project more time feasible. </w:t>
      </w:r>
    </w:p>
    <w:p w:rsidR="00800ABC" w:rsidRDefault="00800ABC">
      <w:pPr>
        <w:spacing w:before="120" w:after="120" w:line="100" w:lineRule="atLeast"/>
        <w:rPr>
          <w:rFonts w:ascii="Arial" w:eastAsia="Arial" w:hAnsi="Arial" w:cs="Arial"/>
          <w:sz w:val="22"/>
          <w:szCs w:val="22"/>
        </w:rPr>
      </w:pPr>
    </w:p>
    <w:p w:rsidR="00800ABC" w:rsidRDefault="00800ABC">
      <w:pPr>
        <w:numPr>
          <w:ilvl w:val="2"/>
          <w:numId w:val="4"/>
        </w:numPr>
        <w:spacing w:before="120" w:after="120" w:line="100" w:lineRule="atLeast"/>
        <w:ind w:left="1728" w:hanging="719"/>
        <w:rPr>
          <w:rFonts w:ascii="Arial" w:eastAsia="Arial" w:hAnsi="Arial" w:cs="Arial"/>
          <w:b/>
        </w:rPr>
      </w:pPr>
      <w:r>
        <w:rPr>
          <w:rFonts w:ascii="Arial" w:eastAsia="Arial" w:hAnsi="Arial" w:cs="Arial"/>
          <w:b/>
        </w:rPr>
        <w:t>Requirements Document</w:t>
      </w:r>
    </w:p>
    <w:p w:rsidR="00800ABC" w:rsidRDefault="00800ABC">
      <w:pPr>
        <w:spacing w:before="120" w:after="120" w:line="100" w:lineRule="atLeast"/>
        <w:ind w:left="1728" w:hanging="719"/>
        <w:rPr>
          <w:rFonts w:ascii="Arial" w:eastAsia="Arial" w:hAnsi="Arial" w:cs="Arial"/>
          <w:sz w:val="22"/>
          <w:szCs w:val="22"/>
        </w:rPr>
      </w:pPr>
      <w:r>
        <w:rPr>
          <w:rFonts w:ascii="Arial" w:eastAsia="Arial" w:hAnsi="Arial" w:cs="Arial"/>
          <w:sz w:val="22"/>
          <w:szCs w:val="22"/>
        </w:rPr>
        <w:t>User stories and SRS are attached with this document.</w:t>
      </w:r>
    </w:p>
    <w:p w:rsidR="00800ABC" w:rsidRDefault="00800ABC">
      <w:pPr>
        <w:numPr>
          <w:ilvl w:val="2"/>
          <w:numId w:val="4"/>
        </w:numPr>
        <w:spacing w:before="120" w:after="120" w:line="100" w:lineRule="atLeast"/>
        <w:ind w:left="1728" w:hanging="719"/>
        <w:rPr>
          <w:rFonts w:ascii="Arial" w:eastAsia="Arial" w:hAnsi="Arial" w:cs="Arial"/>
          <w:b/>
        </w:rPr>
      </w:pPr>
      <w:r>
        <w:rPr>
          <w:rFonts w:ascii="Arial" w:eastAsia="Arial" w:hAnsi="Arial" w:cs="Arial"/>
          <w:b/>
        </w:rPr>
        <w:t>Design Document</w:t>
      </w:r>
    </w:p>
    <w:p w:rsidR="00800ABC" w:rsidRDefault="00800ABC">
      <w:pPr>
        <w:spacing w:before="120" w:after="120" w:line="100" w:lineRule="atLeast"/>
        <w:ind w:left="1728" w:hanging="719"/>
        <w:rPr>
          <w:rFonts w:ascii="Arial" w:eastAsia="Arial" w:hAnsi="Arial" w:cs="Arial"/>
          <w:sz w:val="22"/>
          <w:szCs w:val="22"/>
        </w:rPr>
      </w:pPr>
      <w:r>
        <w:rPr>
          <w:rFonts w:ascii="Arial" w:eastAsia="Arial" w:hAnsi="Arial" w:cs="Arial"/>
          <w:sz w:val="22"/>
          <w:szCs w:val="22"/>
        </w:rPr>
        <w:t>Since extreme programming is being used, design is done based on iterations. The first iteration is scheduled on 26/03/2013 after which 1st set of design document will be produced.</w:t>
      </w:r>
    </w:p>
    <w:p w:rsidR="00800ABC" w:rsidRDefault="00800ABC">
      <w:pPr>
        <w:spacing w:before="120" w:after="120" w:line="100" w:lineRule="atLeast"/>
        <w:rPr>
          <w:rFonts w:ascii="Arial" w:eastAsia="Arial" w:hAnsi="Arial" w:cs="Arial"/>
          <w:b/>
        </w:rPr>
      </w:pPr>
    </w:p>
    <w:p w:rsidR="00800ABC" w:rsidRDefault="00800ABC">
      <w:pPr>
        <w:numPr>
          <w:ilvl w:val="1"/>
          <w:numId w:val="4"/>
        </w:numPr>
        <w:spacing w:before="240" w:after="60" w:line="100" w:lineRule="atLeast"/>
        <w:ind w:left="1022" w:hanging="575"/>
        <w:rPr>
          <w:rFonts w:ascii="Arial" w:eastAsia="Arial" w:hAnsi="Arial" w:cs="Arial"/>
          <w:b/>
          <w:sz w:val="28"/>
        </w:rPr>
      </w:pPr>
      <w:bookmarkStart w:id="49" w:name="h.4i7ojhp"/>
      <w:bookmarkEnd w:id="49"/>
      <w:r>
        <w:rPr>
          <w:rFonts w:ascii="Arial" w:eastAsia="Arial" w:hAnsi="Arial" w:cs="Arial"/>
          <w:b/>
          <w:sz w:val="28"/>
        </w:rPr>
        <w:t>Use cases for the solution</w:t>
      </w:r>
    </w:p>
    <w:p w:rsidR="00800ABC" w:rsidRDefault="00800ABC">
      <w:pPr>
        <w:spacing w:before="240" w:after="60" w:line="100" w:lineRule="atLeast"/>
        <w:ind w:left="1022" w:hanging="575"/>
        <w:rPr>
          <w:rFonts w:ascii="Arial" w:eastAsia="Arial" w:hAnsi="Arial" w:cs="Arial"/>
          <w:sz w:val="22"/>
          <w:szCs w:val="22"/>
        </w:rPr>
      </w:pPr>
      <w:r>
        <w:rPr>
          <w:rFonts w:ascii="Arial" w:eastAsia="Arial" w:hAnsi="Arial" w:cs="Arial"/>
          <w:sz w:val="22"/>
          <w:szCs w:val="22"/>
        </w:rPr>
        <w:t>User stories are attached with this document.</w:t>
      </w:r>
    </w:p>
    <w:p w:rsidR="00800ABC" w:rsidRDefault="00800ABC">
      <w:pPr>
        <w:spacing w:before="240" w:after="60" w:line="100" w:lineRule="atLeast"/>
        <w:ind w:left="1022" w:hanging="575"/>
        <w:rPr>
          <w:rFonts w:ascii="Arial" w:eastAsia="Arial" w:hAnsi="Arial" w:cs="Arial"/>
          <w:sz w:val="22"/>
          <w:szCs w:val="22"/>
        </w:rPr>
      </w:pPr>
      <w:r>
        <w:rPr>
          <w:rFonts w:ascii="Arial" w:eastAsia="Arial" w:hAnsi="Arial" w:cs="Arial"/>
          <w:sz w:val="22"/>
          <w:szCs w:val="22"/>
        </w:rPr>
        <w:t>The user story to be implem</w:t>
      </w:r>
      <w:r w:rsidR="00EF2327">
        <w:rPr>
          <w:rFonts w:ascii="Arial" w:eastAsia="Arial" w:hAnsi="Arial" w:cs="Arial"/>
          <w:sz w:val="22"/>
          <w:szCs w:val="22"/>
        </w:rPr>
        <w:t>ented</w:t>
      </w:r>
      <w:r>
        <w:rPr>
          <w:rFonts w:ascii="Arial" w:eastAsia="Arial" w:hAnsi="Arial" w:cs="Arial"/>
          <w:sz w:val="22"/>
          <w:szCs w:val="22"/>
        </w:rPr>
        <w:t xml:space="preserve"> is specified after iteration planning </w:t>
      </w:r>
      <w:r w:rsidR="00EB3958">
        <w:rPr>
          <w:rFonts w:ascii="Arial" w:eastAsia="Arial" w:hAnsi="Arial" w:cs="Arial"/>
          <w:sz w:val="22"/>
          <w:szCs w:val="22"/>
        </w:rPr>
        <w:t>scheduled</w:t>
      </w:r>
      <w:r>
        <w:rPr>
          <w:rFonts w:ascii="Arial" w:eastAsia="Arial" w:hAnsi="Arial" w:cs="Arial"/>
          <w:sz w:val="22"/>
          <w:szCs w:val="22"/>
        </w:rPr>
        <w:t xml:space="preserve"> on 26/3/2013.</w:t>
      </w:r>
    </w:p>
    <w:p w:rsidR="00800ABC" w:rsidRDefault="00800ABC">
      <w:pPr>
        <w:tabs>
          <w:tab w:val="left" w:pos="1728"/>
          <w:tab w:val="left" w:pos="3204"/>
          <w:tab w:val="left" w:pos="10764"/>
        </w:tabs>
        <w:rPr>
          <w:rFonts w:ascii="Arial" w:eastAsia="Arial" w:hAnsi="Arial" w:cs="Arial"/>
        </w:rPr>
      </w:pPr>
    </w:p>
    <w:p w:rsidR="00800ABC" w:rsidRDefault="00800ABC">
      <w:pPr>
        <w:numPr>
          <w:ilvl w:val="1"/>
          <w:numId w:val="4"/>
        </w:numPr>
        <w:spacing w:before="240" w:after="60" w:line="100" w:lineRule="atLeast"/>
        <w:ind w:left="1022" w:hanging="575"/>
        <w:rPr>
          <w:rFonts w:ascii="Arial" w:eastAsia="Arial" w:hAnsi="Arial" w:cs="Arial"/>
          <w:b/>
          <w:sz w:val="28"/>
        </w:rPr>
      </w:pPr>
      <w:bookmarkStart w:id="50" w:name="h.2xcytpi"/>
      <w:bookmarkEnd w:id="50"/>
      <w:r>
        <w:rPr>
          <w:rFonts w:ascii="Arial" w:eastAsia="Arial" w:hAnsi="Arial" w:cs="Arial"/>
          <w:b/>
          <w:sz w:val="28"/>
        </w:rPr>
        <w:t>High level risks and challenges</w:t>
      </w:r>
    </w:p>
    <w:p w:rsidR="00800ABC" w:rsidRDefault="00800ABC">
      <w:pPr>
        <w:tabs>
          <w:tab w:val="left" w:pos="1728"/>
          <w:tab w:val="left" w:pos="3204"/>
          <w:tab w:val="left" w:pos="10764"/>
        </w:tabs>
        <w:ind w:left="1008"/>
        <w:rPr>
          <w:rFonts w:ascii="Arial" w:eastAsia="Arial" w:hAnsi="Arial" w:cs="Arial"/>
          <w:b/>
          <w:bCs/>
        </w:rPr>
      </w:pPr>
      <w:r>
        <w:rPr>
          <w:rFonts w:ascii="Arial" w:eastAsia="Arial" w:hAnsi="Arial" w:cs="Arial"/>
          <w:b/>
          <w:bCs/>
        </w:rPr>
        <w:t>Risks</w:t>
      </w:r>
    </w:p>
    <w:p w:rsidR="00800ABC" w:rsidRDefault="00800ABC">
      <w:pPr>
        <w:numPr>
          <w:ilvl w:val="0"/>
          <w:numId w:val="9"/>
        </w:numPr>
        <w:tabs>
          <w:tab w:val="left" w:pos="1728"/>
          <w:tab w:val="left" w:pos="3204"/>
          <w:tab w:val="left" w:pos="10764"/>
        </w:tabs>
        <w:rPr>
          <w:rFonts w:ascii="Arial" w:eastAsia="Arial" w:hAnsi="Arial" w:cs="Arial"/>
          <w:sz w:val="22"/>
          <w:szCs w:val="22"/>
        </w:rPr>
      </w:pPr>
      <w:r>
        <w:rPr>
          <w:rFonts w:ascii="Arial" w:eastAsia="Arial" w:hAnsi="Arial" w:cs="Arial"/>
          <w:sz w:val="22"/>
          <w:szCs w:val="22"/>
        </w:rPr>
        <w:t>Change of python and django version during the course of the project.</w:t>
      </w:r>
    </w:p>
    <w:p w:rsidR="00800ABC" w:rsidRDefault="0074551F">
      <w:pPr>
        <w:numPr>
          <w:ilvl w:val="0"/>
          <w:numId w:val="9"/>
        </w:numPr>
        <w:tabs>
          <w:tab w:val="left" w:pos="1728"/>
          <w:tab w:val="left" w:pos="3204"/>
          <w:tab w:val="left" w:pos="10764"/>
        </w:tabs>
        <w:rPr>
          <w:rFonts w:ascii="Arial" w:eastAsia="Arial" w:hAnsi="Arial" w:cs="Arial"/>
          <w:sz w:val="22"/>
          <w:szCs w:val="22"/>
        </w:rPr>
      </w:pPr>
      <w:r>
        <w:rPr>
          <w:rFonts w:ascii="Arial" w:eastAsia="Arial" w:hAnsi="Arial" w:cs="Arial"/>
          <w:sz w:val="22"/>
          <w:szCs w:val="22"/>
        </w:rPr>
        <w:t>Unavailability</w:t>
      </w:r>
      <w:r w:rsidR="00800ABC">
        <w:rPr>
          <w:rFonts w:ascii="Arial" w:eastAsia="Arial" w:hAnsi="Arial" w:cs="Arial"/>
          <w:sz w:val="22"/>
          <w:szCs w:val="22"/>
        </w:rPr>
        <w:t xml:space="preserve"> of a server for deployment.</w:t>
      </w:r>
    </w:p>
    <w:p w:rsidR="00800ABC" w:rsidRDefault="00800ABC">
      <w:pPr>
        <w:tabs>
          <w:tab w:val="left" w:pos="1728"/>
          <w:tab w:val="left" w:pos="3204"/>
          <w:tab w:val="left" w:pos="10764"/>
        </w:tabs>
        <w:ind w:left="1008"/>
        <w:rPr>
          <w:rFonts w:ascii="Arial" w:eastAsia="Arial" w:hAnsi="Arial" w:cs="Arial"/>
          <w:b/>
          <w:bCs/>
          <w:sz w:val="22"/>
          <w:szCs w:val="22"/>
        </w:rPr>
      </w:pPr>
      <w:r>
        <w:rPr>
          <w:rFonts w:ascii="Arial" w:eastAsia="Arial" w:hAnsi="Arial" w:cs="Arial"/>
          <w:b/>
          <w:bCs/>
          <w:sz w:val="22"/>
          <w:szCs w:val="22"/>
        </w:rPr>
        <w:t>Challenges</w:t>
      </w:r>
    </w:p>
    <w:p w:rsidR="00800ABC" w:rsidRDefault="00800ABC">
      <w:pPr>
        <w:numPr>
          <w:ilvl w:val="0"/>
          <w:numId w:val="10"/>
        </w:numPr>
        <w:tabs>
          <w:tab w:val="left" w:pos="1728"/>
          <w:tab w:val="left" w:pos="3204"/>
          <w:tab w:val="left" w:pos="10764"/>
        </w:tabs>
        <w:rPr>
          <w:rFonts w:ascii="Arial" w:eastAsia="Arial" w:hAnsi="Arial" w:cs="Arial"/>
          <w:sz w:val="22"/>
          <w:szCs w:val="22"/>
        </w:rPr>
      </w:pPr>
      <w:r>
        <w:rPr>
          <w:rFonts w:ascii="Arial" w:eastAsia="Arial" w:hAnsi="Arial" w:cs="Arial"/>
          <w:sz w:val="22"/>
          <w:szCs w:val="22"/>
        </w:rPr>
        <w:t xml:space="preserve">Effective learning of the new </w:t>
      </w:r>
      <w:r w:rsidR="001F514E">
        <w:rPr>
          <w:rFonts w:ascii="Arial" w:eastAsia="Arial" w:hAnsi="Arial" w:cs="Arial"/>
          <w:sz w:val="22"/>
          <w:szCs w:val="22"/>
        </w:rPr>
        <w:t>tool</w:t>
      </w:r>
      <w:r w:rsidR="0074551F">
        <w:rPr>
          <w:rFonts w:ascii="Arial" w:eastAsia="Arial" w:hAnsi="Arial" w:cs="Arial"/>
          <w:sz w:val="22"/>
          <w:szCs w:val="22"/>
        </w:rPr>
        <w:t>,</w:t>
      </w:r>
      <w:r w:rsidR="001F514E">
        <w:rPr>
          <w:rFonts w:ascii="Arial" w:eastAsia="Arial" w:hAnsi="Arial" w:cs="Arial"/>
          <w:sz w:val="22"/>
          <w:szCs w:val="22"/>
        </w:rPr>
        <w:t xml:space="preserve"> </w:t>
      </w:r>
      <w:r w:rsidR="0074551F">
        <w:rPr>
          <w:rFonts w:ascii="Arial" w:eastAsia="Arial" w:hAnsi="Arial" w:cs="Arial"/>
          <w:sz w:val="22"/>
          <w:szCs w:val="22"/>
        </w:rPr>
        <w:t>that</w:t>
      </w:r>
      <w:r>
        <w:rPr>
          <w:rFonts w:ascii="Arial" w:eastAsia="Arial" w:hAnsi="Arial" w:cs="Arial"/>
          <w:sz w:val="22"/>
          <w:szCs w:val="22"/>
        </w:rPr>
        <w:t xml:space="preserve"> is django.</w:t>
      </w:r>
    </w:p>
    <w:p w:rsidR="00800ABC" w:rsidRDefault="00800ABC">
      <w:pPr>
        <w:numPr>
          <w:ilvl w:val="0"/>
          <w:numId w:val="10"/>
        </w:numPr>
        <w:tabs>
          <w:tab w:val="left" w:pos="1728"/>
          <w:tab w:val="left" w:pos="3204"/>
          <w:tab w:val="left" w:pos="10764"/>
        </w:tabs>
        <w:rPr>
          <w:rFonts w:ascii="Arial" w:eastAsia="Arial" w:hAnsi="Arial" w:cs="Arial"/>
          <w:sz w:val="22"/>
          <w:szCs w:val="22"/>
        </w:rPr>
      </w:pPr>
      <w:r>
        <w:rPr>
          <w:rFonts w:ascii="Arial" w:eastAsia="Arial" w:hAnsi="Arial" w:cs="Arial"/>
          <w:sz w:val="22"/>
          <w:szCs w:val="22"/>
        </w:rPr>
        <w:t>Finishing the product with in the deadline.</w:t>
      </w:r>
    </w:p>
    <w:p w:rsidR="00800ABC" w:rsidRDefault="00800ABC">
      <w:pPr>
        <w:numPr>
          <w:ilvl w:val="1"/>
          <w:numId w:val="4"/>
        </w:numPr>
        <w:spacing w:before="240" w:after="60" w:line="100" w:lineRule="atLeast"/>
        <w:ind w:left="1022" w:hanging="575"/>
        <w:rPr>
          <w:rFonts w:ascii="Arial" w:eastAsia="Arial" w:hAnsi="Arial" w:cs="Arial"/>
          <w:b/>
          <w:sz w:val="28"/>
        </w:rPr>
      </w:pPr>
      <w:bookmarkStart w:id="51" w:name="h.1ci93xb"/>
      <w:bookmarkEnd w:id="51"/>
      <w:r>
        <w:rPr>
          <w:rFonts w:ascii="Arial" w:eastAsia="Arial" w:hAnsi="Arial" w:cs="Arial"/>
          <w:b/>
          <w:sz w:val="28"/>
        </w:rPr>
        <w:t>Time commitments from Team</w:t>
      </w:r>
    </w:p>
    <w:p w:rsidR="00800ABC" w:rsidRDefault="00800ABC">
      <w:pPr>
        <w:tabs>
          <w:tab w:val="left" w:pos="1728"/>
          <w:tab w:val="left" w:pos="3204"/>
          <w:tab w:val="left" w:pos="10764"/>
        </w:tabs>
        <w:ind w:left="1008"/>
        <w:rPr>
          <w:rFonts w:ascii="Arial" w:eastAsia="Arial" w:hAnsi="Arial" w:cs="Arial"/>
          <w:sz w:val="22"/>
          <w:szCs w:val="22"/>
        </w:rPr>
      </w:pPr>
      <w:r>
        <w:rPr>
          <w:rFonts w:ascii="Arial" w:eastAsia="Arial" w:hAnsi="Arial" w:cs="Arial"/>
          <w:sz w:val="22"/>
          <w:szCs w:val="22"/>
        </w:rPr>
        <w:t>The team is committed to work on the product, Event4u till April 27,2013.</w:t>
      </w:r>
    </w:p>
    <w:p w:rsidR="00800ABC" w:rsidRDefault="00800ABC">
      <w:pPr>
        <w:numPr>
          <w:ilvl w:val="1"/>
          <w:numId w:val="4"/>
        </w:numPr>
        <w:spacing w:before="240" w:after="60" w:line="100" w:lineRule="atLeast"/>
        <w:ind w:left="1022" w:hanging="575"/>
        <w:rPr>
          <w:rFonts w:ascii="Arial" w:eastAsia="Arial" w:hAnsi="Arial" w:cs="Arial"/>
          <w:b/>
          <w:sz w:val="28"/>
        </w:rPr>
      </w:pPr>
      <w:bookmarkStart w:id="52" w:name="h.3whwml4"/>
      <w:bookmarkEnd w:id="52"/>
      <w:r>
        <w:rPr>
          <w:rFonts w:ascii="Arial" w:eastAsia="Arial" w:hAnsi="Arial" w:cs="Arial"/>
          <w:b/>
          <w:sz w:val="28"/>
        </w:rPr>
        <w:lastRenderedPageBreak/>
        <w:t xml:space="preserve">  High level schedule with Milestones</w:t>
      </w:r>
    </w:p>
    <w:p w:rsidR="00800ABC" w:rsidRDefault="00800ABC">
      <w:pPr>
        <w:spacing w:line="100" w:lineRule="atLeast"/>
        <w:ind w:left="720"/>
        <w:rPr>
          <w:rFonts w:ascii="Arial" w:hAnsi="Arial"/>
        </w:rPr>
      </w:pPr>
    </w:p>
    <w:tbl>
      <w:tblPr>
        <w:tblW w:w="0" w:type="auto"/>
        <w:tblInd w:w="-187" w:type="dxa"/>
        <w:tblLayout w:type="fixed"/>
        <w:tblLook w:val="0000"/>
      </w:tblPr>
      <w:tblGrid>
        <w:gridCol w:w="539"/>
        <w:gridCol w:w="1758"/>
        <w:gridCol w:w="2027"/>
        <w:gridCol w:w="1169"/>
        <w:gridCol w:w="1168"/>
        <w:gridCol w:w="1360"/>
        <w:gridCol w:w="3440"/>
      </w:tblGrid>
      <w:tr w:rsidR="00800ABC">
        <w:tc>
          <w:tcPr>
            <w:tcW w:w="539"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spacing w:before="60" w:after="60" w:line="100" w:lineRule="atLeast"/>
              <w:rPr>
                <w:rFonts w:ascii="Arial" w:eastAsia="Arial" w:hAnsi="Arial" w:cs="Arial"/>
                <w:sz w:val="20"/>
              </w:rPr>
            </w:pPr>
            <w:r>
              <w:rPr>
                <w:rFonts w:ascii="Arial" w:eastAsia="Arial" w:hAnsi="Arial" w:cs="Arial"/>
                <w:sz w:val="20"/>
              </w:rPr>
              <w:t>Sl.No</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spacing w:before="60" w:after="60" w:line="100" w:lineRule="atLeast"/>
              <w:rPr>
                <w:rFonts w:ascii="Arial" w:eastAsia="Arial" w:hAnsi="Arial" w:cs="Arial"/>
                <w:sz w:val="20"/>
              </w:rPr>
            </w:pPr>
            <w:r>
              <w:rPr>
                <w:rFonts w:ascii="Arial" w:eastAsia="Arial" w:hAnsi="Arial" w:cs="Arial"/>
                <w:sz w:val="20"/>
              </w:rPr>
              <w:t>Phase</w:t>
            </w:r>
          </w:p>
        </w:tc>
        <w:tc>
          <w:tcPr>
            <w:tcW w:w="2027"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spacing w:before="60" w:after="60" w:line="100" w:lineRule="atLeast"/>
              <w:rPr>
                <w:rFonts w:ascii="Arial" w:eastAsia="Arial" w:hAnsi="Arial" w:cs="Arial"/>
                <w:sz w:val="20"/>
              </w:rPr>
            </w:pPr>
            <w:r>
              <w:rPr>
                <w:rFonts w:ascii="Arial" w:eastAsia="Arial" w:hAnsi="Arial" w:cs="Arial"/>
                <w:sz w:val="20"/>
              </w:rPr>
              <w:t>Activity</w:t>
            </w:r>
          </w:p>
        </w:tc>
        <w:tc>
          <w:tcPr>
            <w:tcW w:w="1169"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spacing w:before="60" w:after="60" w:line="100" w:lineRule="atLeast"/>
              <w:rPr>
                <w:rFonts w:ascii="Arial" w:eastAsia="Arial" w:hAnsi="Arial" w:cs="Arial"/>
                <w:sz w:val="20"/>
              </w:rPr>
            </w:pPr>
            <w:r>
              <w:rPr>
                <w:rFonts w:ascii="Arial" w:eastAsia="Arial" w:hAnsi="Arial" w:cs="Arial"/>
                <w:sz w:val="20"/>
              </w:rPr>
              <w:t>Start Date</w:t>
            </w:r>
          </w:p>
        </w:tc>
        <w:tc>
          <w:tcPr>
            <w:tcW w:w="1168"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spacing w:before="60" w:after="60" w:line="100" w:lineRule="atLeast"/>
              <w:rPr>
                <w:rFonts w:ascii="Arial" w:eastAsia="Arial" w:hAnsi="Arial" w:cs="Arial"/>
                <w:sz w:val="20"/>
              </w:rPr>
            </w:pPr>
            <w:r>
              <w:rPr>
                <w:rFonts w:ascii="Arial" w:eastAsia="Arial" w:hAnsi="Arial" w:cs="Arial"/>
                <w:sz w:val="20"/>
              </w:rPr>
              <w:t>Planned End Date</w:t>
            </w:r>
          </w:p>
        </w:tc>
        <w:tc>
          <w:tcPr>
            <w:tcW w:w="1360"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spacing w:before="60" w:after="60" w:line="100" w:lineRule="atLeast"/>
              <w:rPr>
                <w:rFonts w:ascii="Arial" w:eastAsia="Arial" w:hAnsi="Arial" w:cs="Arial"/>
                <w:sz w:val="20"/>
              </w:rPr>
            </w:pPr>
            <w:r>
              <w:rPr>
                <w:rFonts w:ascii="Arial" w:eastAsia="Arial" w:hAnsi="Arial" w:cs="Arial"/>
                <w:sz w:val="20"/>
              </w:rPr>
              <w:t>Who all</w:t>
            </w:r>
          </w:p>
        </w:tc>
        <w:tc>
          <w:tcPr>
            <w:tcW w:w="3440" w:type="dxa"/>
            <w:tcBorders>
              <w:top w:val="single" w:sz="4" w:space="0" w:color="000000"/>
              <w:left w:val="single" w:sz="4" w:space="0" w:color="000000"/>
              <w:bottom w:val="single" w:sz="4" w:space="0" w:color="000000"/>
              <w:right w:val="single" w:sz="4" w:space="0" w:color="000000"/>
            </w:tcBorders>
            <w:shd w:val="clear" w:color="auto" w:fill="D9D9D9"/>
          </w:tcPr>
          <w:p w:rsidR="00800ABC" w:rsidRDefault="00800ABC">
            <w:pPr>
              <w:spacing w:before="60" w:after="60" w:line="100" w:lineRule="atLeast"/>
              <w:rPr>
                <w:rFonts w:ascii="Arial" w:eastAsia="Arial" w:hAnsi="Arial" w:cs="Arial"/>
                <w:sz w:val="20"/>
              </w:rPr>
            </w:pPr>
            <w:r>
              <w:rPr>
                <w:rFonts w:ascii="Arial" w:eastAsia="Arial" w:hAnsi="Arial" w:cs="Arial"/>
                <w:sz w:val="20"/>
              </w:rPr>
              <w:t>Comments</w:t>
            </w: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Requirement analysis</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Collect data from end users. Release SRS v1.0</w:t>
            </w:r>
          </w:p>
          <w:p w:rsidR="00800ABC" w:rsidRDefault="00800ABC">
            <w:pPr>
              <w:spacing w:before="60" w:after="60" w:line="100" w:lineRule="atLeast"/>
              <w:rPr>
                <w:rFonts w:ascii="Arial" w:hAnsi="Arial"/>
              </w:rPr>
            </w:pP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28/1/2013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31/1/2013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Complete Team Phoenix</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rsidP="00A14DC6">
            <w:pPr>
              <w:spacing w:before="60" w:after="60" w:line="100" w:lineRule="atLeast"/>
              <w:rPr>
                <w:rFonts w:ascii="Arial" w:eastAsia="Arial" w:hAnsi="Arial" w:cs="Arial"/>
                <w:sz w:val="20"/>
              </w:rPr>
            </w:pPr>
            <w:r>
              <w:rPr>
                <w:rFonts w:ascii="Arial" w:eastAsia="Arial" w:hAnsi="Arial" w:cs="Arial"/>
                <w:sz w:val="20"/>
              </w:rPr>
              <w:t>T</w:t>
            </w:r>
            <w:r w:rsidR="00A14DC6">
              <w:rPr>
                <w:rFonts w:ascii="Arial" w:eastAsia="Arial" w:hAnsi="Arial" w:cs="Arial"/>
                <w:sz w:val="20"/>
              </w:rPr>
              <w:t xml:space="preserve">o interact with event managers </w:t>
            </w:r>
            <w:r>
              <w:rPr>
                <w:rFonts w:ascii="Arial" w:eastAsia="Arial" w:hAnsi="Arial" w:cs="Arial"/>
                <w:sz w:val="20"/>
              </w:rPr>
              <w:t>to gather the necessary requirements</w:t>
            </w: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hAnsi="Arial"/>
              </w:rPr>
            </w:pP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Requirement analysis</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Define the problem statement and understand the user requirements</w:t>
            </w:r>
          </w:p>
          <w:p w:rsidR="00800ABC" w:rsidRDefault="00800ABC">
            <w:pPr>
              <w:spacing w:line="100" w:lineRule="atLeast"/>
              <w:rPr>
                <w:rFonts w:ascii="Arial" w:hAnsi="Arial"/>
              </w:rPr>
            </w:pP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31/1/2013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5/2/2013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The whole Team Phoenix</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 xml:space="preserve">Spend more time on understanding the need of the user and to </w:t>
            </w:r>
            <w:r w:rsidR="00EA2C42">
              <w:rPr>
                <w:rFonts w:ascii="Arial" w:eastAsia="Arial" w:hAnsi="Arial" w:cs="Arial"/>
                <w:sz w:val="20"/>
              </w:rPr>
              <w:t>freeze</w:t>
            </w:r>
            <w:r>
              <w:rPr>
                <w:rFonts w:ascii="Arial" w:eastAsia="Arial" w:hAnsi="Arial" w:cs="Arial"/>
                <w:sz w:val="20"/>
              </w:rPr>
              <w:t xml:space="preserve"> the requirements. </w:t>
            </w: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2.</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Planning</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 xml:space="preserve">Decide on technical and time feasibility, </w:t>
            </w:r>
          </w:p>
          <w:p w:rsidR="00800ABC" w:rsidRDefault="00800ABC">
            <w:pPr>
              <w:spacing w:before="60" w:after="60" w:line="100" w:lineRule="atLeast"/>
              <w:rPr>
                <w:rFonts w:ascii="Arial" w:eastAsia="Arial" w:hAnsi="Arial" w:cs="Arial"/>
                <w:sz w:val="20"/>
              </w:rPr>
            </w:pPr>
            <w:r>
              <w:rPr>
                <w:rFonts w:ascii="Arial" w:eastAsia="Arial" w:hAnsi="Arial" w:cs="Arial"/>
                <w:sz w:val="20"/>
              </w:rPr>
              <w:t>work breakdown,</w:t>
            </w:r>
          </w:p>
          <w:p w:rsidR="00800ABC" w:rsidRDefault="00800ABC">
            <w:pPr>
              <w:spacing w:before="60" w:after="60" w:line="100" w:lineRule="atLeast"/>
              <w:rPr>
                <w:rFonts w:ascii="Arial" w:hAnsi="Arial"/>
              </w:rPr>
            </w:pP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6/2/2013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8/2/2013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Project Manager</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 xml:space="preserve">To review various process models. </w:t>
            </w: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hAnsi="Arial"/>
              </w:rPr>
            </w:pP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hAnsi="Arial"/>
              </w:rPr>
            </w:pP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Decide on project schedule and a process model.</w:t>
            </w:r>
          </w:p>
          <w:p w:rsidR="00800ABC" w:rsidRDefault="00800ABC">
            <w:pPr>
              <w:spacing w:line="100" w:lineRule="atLeast"/>
              <w:rPr>
                <w:rFonts w:ascii="Arial" w:hAnsi="Arial"/>
              </w:rPr>
            </w:pP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8/2/2013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12/2/2013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Project Manager</w:t>
            </w:r>
          </w:p>
          <w:p w:rsidR="00800ABC" w:rsidRDefault="00800ABC">
            <w:pPr>
              <w:spacing w:line="100" w:lineRule="atLeast"/>
              <w:rPr>
                <w:rFonts w:ascii="Arial" w:hAnsi="Arial"/>
              </w:rPr>
            </w:pP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To work on</w:t>
            </w:r>
          </w:p>
          <w:p w:rsidR="00800ABC" w:rsidRDefault="00800ABC">
            <w:pPr>
              <w:spacing w:before="60" w:after="60" w:line="100" w:lineRule="atLeast"/>
              <w:rPr>
                <w:rFonts w:ascii="Arial" w:eastAsia="Arial" w:hAnsi="Arial" w:cs="Arial"/>
                <w:sz w:val="20"/>
              </w:rPr>
            </w:pPr>
            <w:r>
              <w:rPr>
                <w:rFonts w:ascii="Arial" w:eastAsia="Arial" w:hAnsi="Arial" w:cs="Arial"/>
                <w:sz w:val="20"/>
              </w:rPr>
              <w:t>team dynamics and work division</w:t>
            </w: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3.</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Designing</w:t>
            </w:r>
          </w:p>
          <w:p w:rsidR="00800ABC" w:rsidRDefault="00800ABC">
            <w:pPr>
              <w:spacing w:before="60" w:after="60" w:line="100" w:lineRule="atLeast"/>
              <w:rPr>
                <w:rFonts w:ascii="Arial" w:eastAsia="Arial" w:hAnsi="Arial" w:cs="Arial"/>
                <w:sz w:val="20"/>
              </w:rPr>
            </w:pPr>
            <w:r>
              <w:rPr>
                <w:rFonts w:ascii="Arial" w:eastAsia="Arial" w:hAnsi="Arial" w:cs="Arial"/>
                <w:sz w:val="20"/>
              </w:rPr>
              <w:t xml:space="preserve">and Coding </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 xml:space="preserve">Envision the UI by manually drawing UI. </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12/2/2013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27/2/2013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Designers</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To get a clear picture of how the UI would look like.</w:t>
            </w: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hAnsi="Arial"/>
              </w:rPr>
            </w:pP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Designing</w:t>
            </w:r>
          </w:p>
          <w:p w:rsidR="00800ABC" w:rsidRDefault="00800ABC">
            <w:pPr>
              <w:spacing w:line="100" w:lineRule="atLeast"/>
              <w:rPr>
                <w:rFonts w:ascii="Arial" w:eastAsia="Arial" w:hAnsi="Arial" w:cs="Arial"/>
                <w:sz w:val="20"/>
              </w:rPr>
            </w:pPr>
            <w:r>
              <w:rPr>
                <w:rFonts w:ascii="Arial" w:eastAsia="Arial" w:hAnsi="Arial" w:cs="Arial"/>
                <w:sz w:val="20"/>
              </w:rPr>
              <w:t xml:space="preserve">and Coding </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Implement a basic working model of the UI.</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12/2/2013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27/2/2013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Front end Developers</w:t>
            </w:r>
          </w:p>
          <w:p w:rsidR="00800ABC" w:rsidRDefault="00800ABC">
            <w:pPr>
              <w:spacing w:line="100" w:lineRule="atLeast"/>
              <w:rPr>
                <w:rFonts w:ascii="Arial" w:eastAsia="Arial" w:hAnsi="Arial" w:cs="Arial"/>
                <w:sz w:val="20"/>
              </w:rPr>
            </w:pPr>
            <w:r>
              <w:rPr>
                <w:rFonts w:ascii="Arial" w:eastAsia="Arial" w:hAnsi="Arial" w:cs="Arial"/>
                <w:sz w:val="20"/>
              </w:rPr>
              <w:t>as a pair.</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To have a basic webpage designed for an event manager and a todo list for him.</w:t>
            </w:r>
          </w:p>
          <w:p w:rsidR="00800ABC" w:rsidRDefault="00800ABC">
            <w:pPr>
              <w:spacing w:line="100" w:lineRule="atLeast"/>
              <w:rPr>
                <w:rFonts w:ascii="Arial" w:eastAsia="Arial" w:hAnsi="Arial" w:cs="Arial"/>
                <w:sz w:val="20"/>
              </w:rPr>
            </w:pPr>
            <w:r>
              <w:rPr>
                <w:rFonts w:ascii="Arial" w:eastAsia="Arial" w:hAnsi="Arial" w:cs="Arial"/>
                <w:sz w:val="20"/>
              </w:rPr>
              <w:t xml:space="preserve">(The </w:t>
            </w:r>
            <w:r w:rsidR="00B90698">
              <w:rPr>
                <w:rFonts w:ascii="Arial" w:eastAsia="Arial" w:hAnsi="Arial" w:cs="Arial"/>
                <w:sz w:val="20"/>
              </w:rPr>
              <w:t>subsequent</w:t>
            </w:r>
            <w:r>
              <w:rPr>
                <w:rFonts w:ascii="Arial" w:eastAsia="Arial" w:hAnsi="Arial" w:cs="Arial"/>
                <w:sz w:val="20"/>
              </w:rPr>
              <w:t xml:space="preserve"> week won’t be available for the firm because of predefined commitments)</w:t>
            </w: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4.</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Designing</w:t>
            </w:r>
          </w:p>
          <w:p w:rsidR="00800ABC" w:rsidRDefault="00800ABC">
            <w:pPr>
              <w:spacing w:before="60" w:after="60" w:line="100" w:lineRule="atLeast"/>
              <w:rPr>
                <w:rFonts w:ascii="Arial" w:eastAsia="Arial" w:hAnsi="Arial" w:cs="Arial"/>
                <w:sz w:val="20"/>
              </w:rPr>
            </w:pPr>
            <w:r>
              <w:rPr>
                <w:rFonts w:ascii="Arial" w:eastAsia="Arial" w:hAnsi="Arial" w:cs="Arial"/>
                <w:sz w:val="20"/>
              </w:rPr>
              <w:t>and Coding</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Have a model of each actor in every use cases described in SRS.</w:t>
            </w:r>
          </w:p>
          <w:p w:rsidR="00800ABC" w:rsidRDefault="00800ABC">
            <w:pPr>
              <w:spacing w:before="60" w:after="60" w:line="100" w:lineRule="atLeast"/>
              <w:rPr>
                <w:rFonts w:ascii="Arial" w:eastAsia="Arial" w:hAnsi="Arial" w:cs="Arial"/>
                <w:sz w:val="20"/>
              </w:rPr>
            </w:pPr>
            <w:r>
              <w:rPr>
                <w:rFonts w:ascii="Arial" w:eastAsia="Arial" w:hAnsi="Arial" w:cs="Arial"/>
                <w:sz w:val="20"/>
              </w:rPr>
              <w:t xml:space="preserve">Build a database </w:t>
            </w:r>
          </w:p>
          <w:p w:rsidR="00800ABC" w:rsidRDefault="00800ABC">
            <w:pPr>
              <w:spacing w:before="60" w:after="60" w:line="100" w:lineRule="atLeast"/>
              <w:rPr>
                <w:rFonts w:ascii="Arial" w:eastAsia="Arial" w:hAnsi="Arial" w:cs="Arial"/>
                <w:sz w:val="20"/>
              </w:rPr>
            </w:pPr>
            <w:r>
              <w:rPr>
                <w:rFonts w:ascii="Arial" w:eastAsia="Arial" w:hAnsi="Arial" w:cs="Arial"/>
                <w:sz w:val="20"/>
              </w:rPr>
              <w:t>for Event4u that models all the actors.</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12/3/2013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21/3/2013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Designers,</w:t>
            </w:r>
          </w:p>
          <w:p w:rsidR="00800ABC" w:rsidRDefault="00800ABC">
            <w:pPr>
              <w:spacing w:before="60" w:after="60" w:line="100" w:lineRule="atLeast"/>
              <w:rPr>
                <w:rFonts w:ascii="Arial" w:eastAsia="Arial" w:hAnsi="Arial" w:cs="Arial"/>
                <w:sz w:val="20"/>
              </w:rPr>
            </w:pPr>
            <w:r>
              <w:rPr>
                <w:rFonts w:ascii="Arial" w:eastAsia="Arial" w:hAnsi="Arial" w:cs="Arial"/>
                <w:sz w:val="20"/>
              </w:rPr>
              <w:t>Backend developers as a pair.</w:t>
            </w:r>
          </w:p>
          <w:p w:rsidR="00800ABC" w:rsidRDefault="00800ABC">
            <w:pPr>
              <w:spacing w:before="60" w:after="60" w:line="100" w:lineRule="atLeast"/>
              <w:rPr>
                <w:rFonts w:ascii="Arial" w:eastAsia="Arial" w:hAnsi="Arial" w:cs="Arial"/>
                <w:sz w:val="20"/>
              </w:rPr>
            </w:pPr>
            <w:r>
              <w:rPr>
                <w:rFonts w:ascii="Arial" w:eastAsia="Arial" w:hAnsi="Arial" w:cs="Arial"/>
                <w:sz w:val="20"/>
              </w:rPr>
              <w:t>Front developers as a pair</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 xml:space="preserve">Build a </w:t>
            </w:r>
            <w:r w:rsidR="00B90698">
              <w:rPr>
                <w:rFonts w:ascii="Arial" w:eastAsia="Arial" w:hAnsi="Arial" w:cs="Arial"/>
                <w:sz w:val="20"/>
              </w:rPr>
              <w:t>budget</w:t>
            </w:r>
            <w:r>
              <w:rPr>
                <w:rFonts w:ascii="Arial" w:eastAsia="Arial" w:hAnsi="Arial" w:cs="Arial"/>
                <w:sz w:val="20"/>
              </w:rPr>
              <w:t xml:space="preserve"> tracker.</w:t>
            </w:r>
          </w:p>
          <w:p w:rsidR="00800ABC" w:rsidRDefault="00EA2C42">
            <w:pPr>
              <w:spacing w:before="60" w:after="60" w:line="100" w:lineRule="atLeast"/>
              <w:rPr>
                <w:rFonts w:ascii="Arial" w:eastAsia="Arial" w:hAnsi="Arial" w:cs="Arial"/>
                <w:sz w:val="20"/>
              </w:rPr>
            </w:pPr>
            <w:r>
              <w:rPr>
                <w:rFonts w:ascii="Arial" w:eastAsia="Arial" w:hAnsi="Arial" w:cs="Arial"/>
                <w:sz w:val="20"/>
              </w:rPr>
              <w:t>Learn to use django</w:t>
            </w:r>
            <w:r w:rsidR="00800ABC">
              <w:rPr>
                <w:rFonts w:ascii="Arial" w:eastAsia="Arial" w:hAnsi="Arial" w:cs="Arial"/>
                <w:sz w:val="20"/>
              </w:rPr>
              <w:t xml:space="preserve"> and to have the application program interface ready from the backend.</w:t>
            </w: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5.</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8" w:right="-5" w:hanging="898"/>
              <w:rPr>
                <w:rFonts w:ascii="Arial" w:eastAsia="Arial" w:hAnsi="Arial" w:cs="Arial"/>
                <w:sz w:val="20"/>
              </w:rPr>
            </w:pPr>
            <w:r>
              <w:rPr>
                <w:rFonts w:ascii="Arial" w:eastAsia="Arial" w:hAnsi="Arial" w:cs="Arial"/>
                <w:sz w:val="20"/>
              </w:rPr>
              <w:t xml:space="preserve">               Coding and</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testing </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Integrate front end and backend of the design.</w:t>
            </w:r>
          </w:p>
          <w:p w:rsidR="00800ABC" w:rsidRDefault="00800ABC">
            <w:pPr>
              <w:spacing w:before="60" w:after="60" w:line="100" w:lineRule="atLeast"/>
              <w:rPr>
                <w:rFonts w:ascii="Arial" w:eastAsia="Arial" w:hAnsi="Arial" w:cs="Arial"/>
                <w:sz w:val="20"/>
              </w:rPr>
            </w:pPr>
            <w:r>
              <w:rPr>
                <w:rFonts w:ascii="Arial" w:eastAsia="Arial" w:hAnsi="Arial" w:cs="Arial"/>
                <w:sz w:val="20"/>
              </w:rPr>
              <w:t>Build the test cases to evaluate the product.</w:t>
            </w:r>
          </w:p>
          <w:p w:rsidR="00800ABC" w:rsidRDefault="00800ABC">
            <w:pPr>
              <w:spacing w:line="100" w:lineRule="atLeast"/>
              <w:ind w:left="1022" w:hanging="1021"/>
              <w:rPr>
                <w:rFonts w:ascii="Arial" w:hAnsi="Arial"/>
              </w:rPr>
            </w:pP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t>2                21 /3/2013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color w:val="000000"/>
                <w:sz w:val="18"/>
              </w:rPr>
            </w:pPr>
            <w:bookmarkStart w:id="53" w:name="internal-source-marker_0.620066096048078"/>
            <w:bookmarkEnd w:id="53"/>
            <w:r>
              <w:rPr>
                <w:rFonts w:ascii="Arial" w:eastAsia="Arial" w:hAnsi="Arial" w:cs="Arial"/>
                <w:color w:val="000000"/>
                <w:sz w:val="18"/>
              </w:rPr>
              <w:t>1/4/2013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Front end</w:t>
            </w:r>
          </w:p>
          <w:p w:rsidR="00800ABC" w:rsidRDefault="004A6666">
            <w:pPr>
              <w:spacing w:before="60" w:after="60" w:line="100" w:lineRule="atLeast"/>
              <w:rPr>
                <w:rFonts w:ascii="Arial" w:eastAsia="Arial" w:hAnsi="Arial" w:cs="Arial"/>
                <w:sz w:val="20"/>
              </w:rPr>
            </w:pPr>
            <w:r>
              <w:rPr>
                <w:rFonts w:ascii="Arial" w:eastAsia="Arial" w:hAnsi="Arial" w:cs="Arial"/>
                <w:sz w:val="20"/>
              </w:rPr>
              <w:t>Developers</w:t>
            </w:r>
            <w:r w:rsidR="00800ABC">
              <w:rPr>
                <w:rFonts w:ascii="Arial" w:eastAsia="Arial" w:hAnsi="Arial" w:cs="Arial"/>
                <w:sz w:val="20"/>
              </w:rPr>
              <w:t xml:space="preserve"> and the backend developers.</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Pair of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testers</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before="60" w:after="60" w:line="100" w:lineRule="atLeast"/>
              <w:rPr>
                <w:rFonts w:ascii="Arial" w:eastAsia="Arial" w:hAnsi="Arial" w:cs="Arial"/>
                <w:sz w:val="20"/>
              </w:rPr>
            </w:pPr>
            <w:r>
              <w:rPr>
                <w:rFonts w:ascii="Arial" w:eastAsia="Arial" w:hAnsi="Arial" w:cs="Arial"/>
                <w:sz w:val="20"/>
              </w:rPr>
              <w:t>(Depends on 4 and 5)</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Have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a complete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package of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working </w:t>
            </w:r>
          </w:p>
          <w:p w:rsidR="00800ABC" w:rsidRDefault="00B90698">
            <w:pPr>
              <w:spacing w:line="100" w:lineRule="atLeast"/>
              <w:ind w:left="1022" w:hanging="1021"/>
              <w:rPr>
                <w:rFonts w:ascii="Arial" w:eastAsia="Arial" w:hAnsi="Arial" w:cs="Arial"/>
                <w:sz w:val="20"/>
              </w:rPr>
            </w:pPr>
            <w:r>
              <w:rPr>
                <w:rFonts w:ascii="Arial" w:eastAsia="Arial" w:hAnsi="Arial" w:cs="Arial"/>
                <w:sz w:val="20"/>
              </w:rPr>
              <w:t>Model</w:t>
            </w:r>
            <w:r w:rsidR="00800ABC">
              <w:rPr>
                <w:rFonts w:ascii="Arial" w:eastAsia="Arial" w:hAnsi="Arial" w:cs="Arial"/>
                <w:sz w:val="20"/>
              </w:rPr>
              <w:t>.</w:t>
            </w:r>
          </w:p>
          <w:p w:rsidR="00800ABC" w:rsidRDefault="00800ABC">
            <w:pPr>
              <w:spacing w:line="100" w:lineRule="atLeast"/>
              <w:rPr>
                <w:rFonts w:ascii="Arial" w:hAnsi="Arial"/>
              </w:rPr>
            </w:pP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hAnsi="Arial"/>
              </w:rPr>
            </w:pP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Coding and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lastRenderedPageBreak/>
              <w:t>testing</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lastRenderedPageBreak/>
              <w:t xml:space="preserve">Based on the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lastRenderedPageBreak/>
              <w:t xml:space="preserve">test results make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necessary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changes to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the code.</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lastRenderedPageBreak/>
              <w:t xml:space="preserve">                 </w:t>
            </w:r>
            <w:r>
              <w:rPr>
                <w:rFonts w:ascii="Arial" w:eastAsia="Arial" w:hAnsi="Arial" w:cs="Arial"/>
                <w:sz w:val="20"/>
              </w:rPr>
              <w:lastRenderedPageBreak/>
              <w:t>1/4/2013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hAnsi="Arial"/>
              </w:rPr>
            </w:pPr>
            <w:r>
              <w:rPr>
                <w:rFonts w:ascii="Arial" w:eastAsia="Arial" w:hAnsi="Arial" w:cs="Arial"/>
                <w:sz w:val="20"/>
              </w:rPr>
              <w:lastRenderedPageBreak/>
              <w:t>4/3/2013</w:t>
            </w:r>
            <w:r>
              <w:rPr>
                <w:rFonts w:ascii="Arial" w:hAnsi="Arial"/>
              </w:rPr>
              <w:br/>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lastRenderedPageBreak/>
              <w:t xml:space="preserve">All the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lastRenderedPageBreak/>
              <w:t>implemento</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rs and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testers.</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lastRenderedPageBreak/>
              <w:t xml:space="preserve">Bug fixing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lastRenderedPageBreak/>
              <w:t>period.(</w:t>
            </w:r>
          </w:p>
          <w:p w:rsidR="00800ABC" w:rsidRDefault="00800ABC">
            <w:pPr>
              <w:rPr>
                <w:rFonts w:ascii="Arial" w:eastAsia="Arial" w:hAnsi="Arial" w:cs="Arial"/>
                <w:sz w:val="20"/>
              </w:rPr>
            </w:pPr>
            <w:r>
              <w:rPr>
                <w:rFonts w:ascii="Arial" w:eastAsia="Arial" w:hAnsi="Arial" w:cs="Arial"/>
                <w:sz w:val="20"/>
              </w:rPr>
              <w:t>The subsequent week won’t be available for the firm because of predefined commitments)</w:t>
            </w:r>
          </w:p>
        </w:tc>
      </w:tr>
      <w:tr w:rsidR="00800ABC">
        <w:tc>
          <w:tcPr>
            <w:tcW w:w="53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lastRenderedPageBreak/>
              <w:t>7.</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t>Testing, Software</w:t>
            </w:r>
          </w:p>
          <w:p w:rsidR="00800ABC" w:rsidRDefault="00800ABC">
            <w:pPr>
              <w:spacing w:line="100" w:lineRule="atLeast"/>
              <w:rPr>
                <w:rFonts w:ascii="Arial" w:eastAsia="Arial" w:hAnsi="Arial" w:cs="Arial"/>
                <w:sz w:val="20"/>
              </w:rPr>
            </w:pPr>
            <w:r>
              <w:rPr>
                <w:rFonts w:ascii="Arial" w:eastAsia="Arial" w:hAnsi="Arial" w:cs="Arial"/>
                <w:sz w:val="20"/>
              </w:rPr>
              <w:t xml:space="preserve">refinement and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product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release.</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Make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the product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add any user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requested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features(if any).</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                  15/4/2013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rPr>
                <w:rFonts w:ascii="Arial" w:eastAsia="Arial" w:hAnsi="Arial" w:cs="Arial"/>
                <w:sz w:val="20"/>
              </w:rPr>
            </w:pPr>
            <w:r>
              <w:rPr>
                <w:rFonts w:ascii="Arial" w:eastAsia="Arial" w:hAnsi="Arial" w:cs="Arial"/>
                <w:sz w:val="20"/>
              </w:rPr>
              <w:t>27/4/2013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Complete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team</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phoenix</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Bug fixing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 xml:space="preserve">and final </w:t>
            </w:r>
          </w:p>
          <w:p w:rsidR="00800ABC" w:rsidRDefault="00800ABC">
            <w:pPr>
              <w:spacing w:line="100" w:lineRule="atLeast"/>
              <w:ind w:left="1022" w:hanging="1021"/>
              <w:rPr>
                <w:rFonts w:ascii="Arial" w:eastAsia="Arial" w:hAnsi="Arial" w:cs="Arial"/>
                <w:sz w:val="20"/>
              </w:rPr>
            </w:pPr>
            <w:r>
              <w:rPr>
                <w:rFonts w:ascii="Arial" w:eastAsia="Arial" w:hAnsi="Arial" w:cs="Arial"/>
                <w:sz w:val="20"/>
              </w:rPr>
              <w:t>review period</w:t>
            </w:r>
          </w:p>
        </w:tc>
      </w:tr>
    </w:tbl>
    <w:p w:rsidR="00800ABC" w:rsidRDefault="00800ABC">
      <w:pPr>
        <w:spacing w:before="240" w:after="60" w:line="100" w:lineRule="atLeast"/>
        <w:ind w:left="1022"/>
        <w:rPr>
          <w:rFonts w:ascii="Arial" w:hAnsi="Arial"/>
        </w:rPr>
      </w:pPr>
    </w:p>
    <w:p w:rsidR="00800ABC" w:rsidRDefault="00800ABC">
      <w:pPr>
        <w:numPr>
          <w:ilvl w:val="1"/>
          <w:numId w:val="4"/>
        </w:numPr>
        <w:spacing w:before="240" w:after="60" w:line="100" w:lineRule="atLeast"/>
        <w:ind w:left="1152" w:hanging="719"/>
        <w:rPr>
          <w:rFonts w:ascii="Arial" w:eastAsia="Arial" w:hAnsi="Arial" w:cs="Arial"/>
          <w:b/>
          <w:sz w:val="28"/>
        </w:rPr>
      </w:pPr>
      <w:bookmarkStart w:id="54" w:name="h.2bn6wsx"/>
      <w:bookmarkEnd w:id="54"/>
      <w:r>
        <w:rPr>
          <w:rFonts w:ascii="Arial" w:eastAsia="Arial" w:hAnsi="Arial" w:cs="Arial"/>
          <w:b/>
          <w:sz w:val="28"/>
        </w:rPr>
        <w:t>Interaction and Communication plan within and outside the project</w:t>
      </w:r>
    </w:p>
    <w:p w:rsidR="00800ABC" w:rsidRDefault="00800ABC">
      <w:pPr>
        <w:spacing w:before="240" w:after="60" w:line="100" w:lineRule="atLeast"/>
        <w:ind w:left="1022"/>
        <w:rPr>
          <w:rFonts w:ascii="Arial" w:hAnsi="Arial"/>
          <w:sz w:val="22"/>
          <w:szCs w:val="22"/>
        </w:rPr>
      </w:pPr>
      <w:r>
        <w:rPr>
          <w:rFonts w:ascii="Arial" w:hAnsi="Arial"/>
          <w:sz w:val="22"/>
          <w:szCs w:val="22"/>
        </w:rPr>
        <w:t xml:space="preserve">The team is constantly </w:t>
      </w:r>
      <w:r w:rsidR="00B90698">
        <w:rPr>
          <w:rFonts w:ascii="Arial" w:hAnsi="Arial"/>
          <w:sz w:val="22"/>
          <w:szCs w:val="22"/>
        </w:rPr>
        <w:t>engaging</w:t>
      </w:r>
      <w:r>
        <w:rPr>
          <w:rFonts w:ascii="Arial" w:hAnsi="Arial"/>
          <w:sz w:val="22"/>
          <w:szCs w:val="22"/>
        </w:rPr>
        <w:t xml:space="preserve"> itself with interactions with people outside to get </w:t>
      </w:r>
      <w:r w:rsidR="00B87803">
        <w:rPr>
          <w:rFonts w:ascii="Arial" w:hAnsi="Arial"/>
          <w:sz w:val="22"/>
          <w:szCs w:val="22"/>
        </w:rPr>
        <w:t>better requirements</w:t>
      </w:r>
      <w:r>
        <w:rPr>
          <w:rFonts w:ascii="Arial" w:hAnsi="Arial"/>
          <w:sz w:val="22"/>
          <w:szCs w:val="22"/>
        </w:rPr>
        <w:t xml:space="preserve"> details. The </w:t>
      </w:r>
      <w:r w:rsidR="00B90698">
        <w:rPr>
          <w:rFonts w:ascii="Arial" w:hAnsi="Arial"/>
          <w:sz w:val="22"/>
          <w:szCs w:val="22"/>
        </w:rPr>
        <w:t>detail of such interaction is</w:t>
      </w:r>
      <w:r>
        <w:rPr>
          <w:rFonts w:ascii="Arial" w:hAnsi="Arial"/>
          <w:sz w:val="22"/>
          <w:szCs w:val="22"/>
        </w:rPr>
        <w:t xml:space="preserve"> mentioned in SRS. Such an interaction is an add on to our extreme programming approach as requirements keep on changing. The team is having meetings/ discussions either offline or online.  Meetings in essence will build the team better. As a part of extreme programming the </w:t>
      </w:r>
      <w:r w:rsidR="00B90698">
        <w:rPr>
          <w:rFonts w:ascii="Arial" w:hAnsi="Arial"/>
          <w:sz w:val="22"/>
          <w:szCs w:val="22"/>
        </w:rPr>
        <w:t>implementation</w:t>
      </w:r>
      <w:r>
        <w:rPr>
          <w:rFonts w:ascii="Arial" w:hAnsi="Arial"/>
          <w:sz w:val="22"/>
          <w:szCs w:val="22"/>
        </w:rPr>
        <w:t xml:space="preserve"> is always done in pairs. The above mentioned feature makes the communication between team members </w:t>
      </w:r>
      <w:r w:rsidR="00B90698">
        <w:rPr>
          <w:rFonts w:ascii="Arial" w:hAnsi="Arial"/>
          <w:sz w:val="22"/>
          <w:szCs w:val="22"/>
        </w:rPr>
        <w:t>essential</w:t>
      </w:r>
      <w:r>
        <w:rPr>
          <w:rFonts w:ascii="Arial" w:hAnsi="Arial"/>
          <w:sz w:val="22"/>
          <w:szCs w:val="22"/>
        </w:rPr>
        <w:t xml:space="preserve"> and effective. </w:t>
      </w:r>
    </w:p>
    <w:p w:rsidR="00800ABC" w:rsidRDefault="00800ABC">
      <w:pPr>
        <w:numPr>
          <w:ilvl w:val="1"/>
          <w:numId w:val="4"/>
        </w:numPr>
        <w:spacing w:before="240" w:after="60" w:line="100" w:lineRule="atLeast"/>
        <w:ind w:left="1022" w:hanging="575"/>
        <w:rPr>
          <w:rFonts w:ascii="Arial" w:eastAsia="Arial" w:hAnsi="Arial" w:cs="Arial"/>
          <w:b/>
          <w:sz w:val="28"/>
        </w:rPr>
      </w:pPr>
      <w:bookmarkStart w:id="55" w:name="h.qsh70q"/>
      <w:bookmarkEnd w:id="55"/>
      <w:r>
        <w:rPr>
          <w:rFonts w:ascii="Arial" w:eastAsia="Arial" w:hAnsi="Arial" w:cs="Arial"/>
          <w:b/>
          <w:sz w:val="28"/>
        </w:rPr>
        <w:t xml:space="preserve"> Assumptions</w:t>
      </w:r>
    </w:p>
    <w:p w:rsidR="00800ABC" w:rsidRDefault="00800ABC">
      <w:pPr>
        <w:spacing w:before="240" w:after="60" w:line="100" w:lineRule="atLeast"/>
        <w:ind w:left="1022" w:hanging="575"/>
        <w:rPr>
          <w:rFonts w:ascii="Arial" w:eastAsia="Arial" w:hAnsi="Arial" w:cs="Arial"/>
          <w:sz w:val="22"/>
          <w:szCs w:val="22"/>
        </w:rPr>
      </w:pPr>
      <w:r>
        <w:rPr>
          <w:rFonts w:ascii="Arial" w:eastAsia="Arial" w:hAnsi="Arial" w:cs="Arial"/>
          <w:sz w:val="22"/>
          <w:szCs w:val="22"/>
        </w:rPr>
        <w:t>The user is familiar with internet and usage of web applications.</w:t>
      </w:r>
    </w:p>
    <w:p w:rsidR="00800ABC" w:rsidRDefault="00800ABC">
      <w:pPr>
        <w:spacing w:line="100" w:lineRule="atLeast"/>
        <w:ind w:left="720"/>
        <w:rPr>
          <w:rFonts w:ascii="Arial" w:hAnsi="Arial"/>
        </w:rPr>
      </w:pPr>
    </w:p>
    <w:p w:rsidR="00800ABC" w:rsidRDefault="00800ABC">
      <w:pPr>
        <w:numPr>
          <w:ilvl w:val="1"/>
          <w:numId w:val="4"/>
        </w:numPr>
        <w:spacing w:before="240" w:after="60" w:line="100" w:lineRule="atLeast"/>
        <w:ind w:left="1022" w:hanging="575"/>
        <w:rPr>
          <w:rFonts w:ascii="Arial" w:eastAsia="Arial" w:hAnsi="Arial" w:cs="Arial"/>
          <w:b/>
          <w:sz w:val="28"/>
        </w:rPr>
      </w:pPr>
      <w:bookmarkStart w:id="56" w:name="h.3as4poj"/>
      <w:bookmarkEnd w:id="56"/>
      <w:r>
        <w:rPr>
          <w:rFonts w:ascii="Arial" w:eastAsia="Arial" w:hAnsi="Arial" w:cs="Arial"/>
          <w:b/>
          <w:sz w:val="28"/>
        </w:rPr>
        <w:t xml:space="preserve"> Other considerations</w:t>
      </w:r>
    </w:p>
    <w:p w:rsidR="00800ABC" w:rsidRDefault="00800ABC">
      <w:pPr>
        <w:spacing w:before="240" w:after="60" w:line="100" w:lineRule="atLeast"/>
        <w:ind w:left="1022" w:hanging="575"/>
        <w:rPr>
          <w:rFonts w:ascii="Arial" w:eastAsia="Arial" w:hAnsi="Arial" w:cs="Arial"/>
          <w:b/>
          <w:bCs/>
          <w:sz w:val="22"/>
          <w:szCs w:val="22"/>
        </w:rPr>
      </w:pPr>
      <w:r>
        <w:rPr>
          <w:rFonts w:ascii="Arial" w:eastAsia="Arial" w:hAnsi="Arial" w:cs="Arial"/>
          <w:b/>
          <w:bCs/>
          <w:sz w:val="22"/>
          <w:szCs w:val="22"/>
        </w:rPr>
        <w:t>NA</w:t>
      </w:r>
    </w:p>
    <w:p w:rsidR="00800ABC" w:rsidRDefault="00800ABC">
      <w:pPr>
        <w:rPr>
          <w:rFonts w:ascii="Arial" w:hAnsi="Arial"/>
        </w:rPr>
      </w:pPr>
    </w:p>
    <w:p w:rsidR="00800ABC" w:rsidRDefault="00800ABC">
      <w:pPr>
        <w:spacing w:line="100" w:lineRule="atLeast"/>
        <w:ind w:left="360" w:hanging="359"/>
        <w:rPr>
          <w:rFonts w:ascii="Arial" w:eastAsia="Arial" w:hAnsi="Arial" w:cs="Arial"/>
          <w:b/>
          <w:i/>
        </w:rPr>
      </w:pPr>
    </w:p>
    <w:p w:rsidR="00800ABC" w:rsidRDefault="00800ABC">
      <w:pPr>
        <w:rPr>
          <w:rFonts w:ascii="Arial" w:hAnsi="Arial"/>
        </w:rPr>
      </w:pPr>
    </w:p>
    <w:p w:rsidR="00800ABC" w:rsidRDefault="00800ABC">
      <w:pPr>
        <w:rPr>
          <w:rFonts w:ascii="Arial" w:hAnsi="Arial"/>
        </w:rPr>
      </w:pPr>
    </w:p>
    <w:p w:rsidR="00800ABC" w:rsidRDefault="00800ABC">
      <w:pPr>
        <w:rPr>
          <w:rFonts w:ascii="Arial" w:hAnsi="Arial"/>
        </w:rPr>
      </w:pPr>
    </w:p>
    <w:p w:rsidR="00800ABC" w:rsidRDefault="00800ABC">
      <w:pPr>
        <w:rPr>
          <w:rFonts w:ascii="Arial" w:hAnsi="Arial"/>
        </w:rPr>
      </w:pPr>
    </w:p>
    <w:p w:rsidR="00800ABC" w:rsidRDefault="00800ABC"/>
    <w:sectPr w:rsidR="00800ABC" w:rsidSect="00A14DC6">
      <w:headerReference w:type="default" r:id="rId7"/>
      <w:footerReference w:type="default" r:id="rId8"/>
      <w:pgSz w:w="11906" w:h="16838"/>
      <w:pgMar w:top="1497" w:right="584" w:bottom="1497" w:left="295" w:header="1440" w:footer="0" w:gutter="0"/>
      <w:pgNumType w:start="33"/>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46B" w:rsidRDefault="00CE746B">
      <w:r>
        <w:separator/>
      </w:r>
    </w:p>
  </w:endnote>
  <w:endnote w:type="continuationSeparator" w:id="0">
    <w:p w:rsidR="00CE746B" w:rsidRDefault="00CE746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Droid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DC6" w:rsidRDefault="00A14DC6">
    <w:pPr>
      <w:pStyle w:val="Footer"/>
      <w:pBdr>
        <w:top w:val="thinThickSmallGap" w:sz="24" w:space="1" w:color="622423" w:themeColor="accent2" w:themeShade="7F"/>
      </w:pBdr>
      <w:rPr>
        <w:rFonts w:asciiTheme="majorHAnsi" w:hAnsiTheme="majorHAnsi"/>
      </w:rPr>
    </w:pPr>
    <w:r>
      <w:rPr>
        <w:rFonts w:asciiTheme="majorHAnsi" w:hAnsiTheme="majorHAnsi"/>
      </w:rPr>
      <w:t>Feasibility report,SE,PESIT</w:t>
    </w:r>
    <w:r>
      <w:rPr>
        <w:rFonts w:asciiTheme="majorHAnsi" w:hAnsiTheme="majorHAnsi"/>
      </w:rPr>
      <w:ptab w:relativeTo="margin" w:alignment="right" w:leader="none"/>
    </w:r>
    <w:r>
      <w:rPr>
        <w:rFonts w:asciiTheme="majorHAnsi" w:hAnsiTheme="majorHAnsi"/>
      </w:rPr>
      <w:t xml:space="preserve">Page </w:t>
    </w:r>
    <w:fldSimple w:instr=" PAGE   \* MERGEFORMAT ">
      <w:r w:rsidRPr="00A14DC6">
        <w:rPr>
          <w:rFonts w:asciiTheme="majorHAnsi" w:hAnsiTheme="majorHAnsi"/>
          <w:noProof/>
        </w:rPr>
        <w:t>39</w:t>
      </w:r>
    </w:fldSimple>
  </w:p>
  <w:p w:rsidR="00800ABC" w:rsidRDefault="00800ABC">
    <w:pPr>
      <w:tabs>
        <w:tab w:val="center" w:pos="4320"/>
        <w:tab w:val="right" w:pos="8640"/>
      </w:tabs>
      <w:spacing w:before="60" w:line="100" w:lineRule="atLeast"/>
      <w:ind w:left="-295" w:hanging="295"/>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46B" w:rsidRDefault="00CE746B">
      <w:r>
        <w:separator/>
      </w:r>
    </w:p>
  </w:footnote>
  <w:footnote w:type="continuationSeparator" w:id="0">
    <w:p w:rsidR="00CE746B" w:rsidRDefault="00CE74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BC" w:rsidRDefault="00800ABC">
    <w:pPr>
      <w:tabs>
        <w:tab w:val="center" w:pos="4320"/>
        <w:tab w:val="right" w:pos="8640"/>
      </w:tabs>
      <w:spacing w:before="60" w:line="100" w:lineRule="atLeast"/>
    </w:pPr>
  </w:p>
  <w:p w:rsidR="00800ABC" w:rsidRDefault="00800ABC">
    <w:pPr>
      <w:tabs>
        <w:tab w:val="center" w:pos="4320"/>
        <w:tab w:val="right" w:pos="8640"/>
      </w:tabs>
      <w:spacing w:before="60" w:line="100" w:lineRule="atLea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bullet"/>
      <w:lvlText w:val="●"/>
      <w:lvlJc w:val="left"/>
      <w:pPr>
        <w:tabs>
          <w:tab w:val="num" w:pos="0"/>
        </w:tabs>
        <w:ind w:left="360" w:firstLine="0"/>
      </w:pPr>
      <w:rPr>
        <w:rFonts w:ascii="Arial" w:hAnsi="Arial" w:cs="Arial"/>
        <w:b w:val="0"/>
        <w:i w:val="0"/>
        <w:caps w:val="0"/>
        <w:smallCaps w:val="0"/>
        <w:strike w:val="0"/>
        <w:dstrike w:val="0"/>
        <w:color w:val="000000"/>
        <w:position w:val="0"/>
        <w:sz w:val="22"/>
        <w:u w:val="none"/>
        <w:vertAlign w:val="baseline"/>
      </w:rPr>
    </w:lvl>
    <w:lvl w:ilvl="1">
      <w:start w:val="1"/>
      <w:numFmt w:val="bullet"/>
      <w:lvlText w:val="○"/>
      <w:lvlJc w:val="left"/>
      <w:pPr>
        <w:tabs>
          <w:tab w:val="num" w:pos="0"/>
        </w:tabs>
        <w:ind w:left="1080" w:firstLine="720"/>
      </w:pPr>
      <w:rPr>
        <w:rFonts w:ascii="Arial" w:hAnsi="Arial" w:cs="Arial"/>
        <w:b w:val="0"/>
        <w:i w:val="0"/>
        <w:caps w:val="0"/>
        <w:smallCaps w:val="0"/>
        <w:strike w:val="0"/>
        <w:dstrike w:val="0"/>
        <w:color w:val="000000"/>
        <w:position w:val="0"/>
        <w:sz w:val="22"/>
        <w:u w:val="none"/>
        <w:vertAlign w:val="baseline"/>
      </w:rPr>
    </w:lvl>
    <w:lvl w:ilvl="2">
      <w:start w:val="1"/>
      <w:numFmt w:val="bullet"/>
      <w:lvlText w:val="■"/>
      <w:lvlJc w:val="left"/>
      <w:pPr>
        <w:tabs>
          <w:tab w:val="num" w:pos="0"/>
        </w:tabs>
        <w:ind w:left="1800" w:firstLine="1440"/>
      </w:pPr>
      <w:rPr>
        <w:rFonts w:ascii="Arial" w:hAnsi="Arial" w:cs="Arial"/>
        <w:b w:val="0"/>
        <w:i w:val="0"/>
        <w:caps w:val="0"/>
        <w:smallCaps w:val="0"/>
        <w:strike w:val="0"/>
        <w:dstrike w:val="0"/>
        <w:color w:val="000000"/>
        <w:position w:val="0"/>
        <w:sz w:val="22"/>
        <w:u w:val="none"/>
        <w:vertAlign w:val="baseline"/>
      </w:rPr>
    </w:lvl>
    <w:lvl w:ilvl="3">
      <w:start w:val="1"/>
      <w:numFmt w:val="bullet"/>
      <w:lvlText w:val="●"/>
      <w:lvlJc w:val="left"/>
      <w:pPr>
        <w:tabs>
          <w:tab w:val="num" w:pos="0"/>
        </w:tabs>
        <w:ind w:left="2520" w:firstLine="2160"/>
      </w:pPr>
      <w:rPr>
        <w:rFonts w:ascii="Arial" w:hAnsi="Arial" w:cs="Arial"/>
        <w:b w:val="0"/>
        <w:i w:val="0"/>
        <w:caps w:val="0"/>
        <w:smallCaps w:val="0"/>
        <w:strike w:val="0"/>
        <w:dstrike w:val="0"/>
        <w:color w:val="000000"/>
        <w:position w:val="0"/>
        <w:sz w:val="22"/>
        <w:u w:val="none"/>
        <w:vertAlign w:val="baseline"/>
      </w:rPr>
    </w:lvl>
    <w:lvl w:ilvl="4">
      <w:start w:val="1"/>
      <w:numFmt w:val="bullet"/>
      <w:lvlText w:val="○"/>
      <w:lvlJc w:val="left"/>
      <w:pPr>
        <w:tabs>
          <w:tab w:val="num" w:pos="0"/>
        </w:tabs>
        <w:ind w:left="3240" w:firstLine="2880"/>
      </w:pPr>
      <w:rPr>
        <w:rFonts w:ascii="Arial" w:hAnsi="Arial" w:cs="Arial"/>
        <w:b w:val="0"/>
        <w:i w:val="0"/>
        <w:caps w:val="0"/>
        <w:smallCaps w:val="0"/>
        <w:strike w:val="0"/>
        <w:dstrike w:val="0"/>
        <w:color w:val="000000"/>
        <w:position w:val="0"/>
        <w:sz w:val="22"/>
        <w:u w:val="none"/>
        <w:vertAlign w:val="baseline"/>
      </w:rPr>
    </w:lvl>
    <w:lvl w:ilvl="5">
      <w:start w:val="1"/>
      <w:numFmt w:val="bullet"/>
      <w:lvlText w:val="■"/>
      <w:lvlJc w:val="left"/>
      <w:pPr>
        <w:tabs>
          <w:tab w:val="num" w:pos="0"/>
        </w:tabs>
        <w:ind w:left="3960" w:firstLine="3600"/>
      </w:pPr>
      <w:rPr>
        <w:rFonts w:ascii="Arial" w:hAnsi="Arial" w:cs="Arial"/>
        <w:b w:val="0"/>
        <w:i w:val="0"/>
        <w:caps w:val="0"/>
        <w:smallCaps w:val="0"/>
        <w:strike w:val="0"/>
        <w:dstrike w:val="0"/>
        <w:color w:val="000000"/>
        <w:position w:val="0"/>
        <w:sz w:val="22"/>
        <w:u w:val="none"/>
        <w:vertAlign w:val="baseline"/>
      </w:rPr>
    </w:lvl>
    <w:lvl w:ilvl="6">
      <w:start w:val="1"/>
      <w:numFmt w:val="bullet"/>
      <w:lvlText w:val="●"/>
      <w:lvlJc w:val="left"/>
      <w:pPr>
        <w:tabs>
          <w:tab w:val="num" w:pos="0"/>
        </w:tabs>
        <w:ind w:left="4680" w:firstLine="4320"/>
      </w:pPr>
      <w:rPr>
        <w:rFonts w:ascii="Arial" w:hAnsi="Arial" w:cs="Arial"/>
        <w:b w:val="0"/>
        <w:i w:val="0"/>
        <w:caps w:val="0"/>
        <w:smallCaps w:val="0"/>
        <w:strike w:val="0"/>
        <w:dstrike w:val="0"/>
        <w:color w:val="000000"/>
        <w:position w:val="0"/>
        <w:sz w:val="22"/>
        <w:u w:val="none"/>
        <w:vertAlign w:val="baseline"/>
      </w:rPr>
    </w:lvl>
    <w:lvl w:ilvl="7">
      <w:start w:val="1"/>
      <w:numFmt w:val="bullet"/>
      <w:lvlText w:val="○"/>
      <w:lvlJc w:val="left"/>
      <w:pPr>
        <w:tabs>
          <w:tab w:val="num" w:pos="0"/>
        </w:tabs>
        <w:ind w:left="5400" w:firstLine="5040"/>
      </w:pPr>
      <w:rPr>
        <w:rFonts w:ascii="Arial" w:hAnsi="Arial" w:cs="Arial"/>
        <w:b w:val="0"/>
        <w:i w:val="0"/>
        <w:caps w:val="0"/>
        <w:smallCaps w:val="0"/>
        <w:strike w:val="0"/>
        <w:dstrike w:val="0"/>
        <w:color w:val="000000"/>
        <w:position w:val="0"/>
        <w:sz w:val="22"/>
        <w:u w:val="none"/>
        <w:vertAlign w:val="baseline"/>
      </w:rPr>
    </w:lvl>
    <w:lvl w:ilvl="8">
      <w:start w:val="1"/>
      <w:numFmt w:val="bullet"/>
      <w:lvlText w:val="■"/>
      <w:lvlJc w:val="left"/>
      <w:pPr>
        <w:tabs>
          <w:tab w:val="num" w:pos="0"/>
        </w:tabs>
        <w:ind w:left="6120" w:firstLine="5760"/>
      </w:pPr>
      <w:rPr>
        <w:rFonts w:ascii="Arial" w:hAnsi="Arial" w:cs="Arial"/>
        <w:b w:val="0"/>
        <w:i w:val="0"/>
        <w:caps w:val="0"/>
        <w:smallCaps w:val="0"/>
        <w:strike w:val="0"/>
        <w:dstrike w:val="0"/>
        <w:color w:val="000000"/>
        <w:position w:val="0"/>
        <w:sz w:val="22"/>
        <w:u w:val="none"/>
        <w:vertAlign w:val="baseline"/>
      </w:rPr>
    </w:lvl>
  </w:abstractNum>
  <w:abstractNum w:abstractNumId="2">
    <w:nsid w:val="00000003"/>
    <w:multiLevelType w:val="multilevel"/>
    <w:tmpl w:val="00000003"/>
    <w:name w:val="WWNum3"/>
    <w:lvl w:ilvl="0">
      <w:start w:val="1"/>
      <w:numFmt w:val="decimal"/>
      <w:lvlText w:val="%1"/>
      <w:lvlJc w:val="left"/>
      <w:pPr>
        <w:tabs>
          <w:tab w:val="num" w:pos="0"/>
        </w:tabs>
        <w:ind w:left="720" w:firstLine="360"/>
      </w:pPr>
      <w:rPr>
        <w:b w:val="0"/>
        <w:i w:val="0"/>
        <w:caps w:val="0"/>
        <w:smallCaps w:val="0"/>
        <w:strike w:val="0"/>
        <w:dstrike w:val="0"/>
        <w:color w:val="000000"/>
        <w:position w:val="0"/>
        <w:sz w:val="22"/>
        <w:u w:val="none"/>
        <w:vertAlign w:val="baseline"/>
      </w:rPr>
    </w:lvl>
    <w:lvl w:ilvl="1">
      <w:start w:val="1"/>
      <w:numFmt w:val="lowerLetter"/>
      <w:lvlText w:val="%2"/>
      <w:lvlJc w:val="left"/>
      <w:pPr>
        <w:tabs>
          <w:tab w:val="num" w:pos="0"/>
        </w:tabs>
        <w:ind w:left="1440" w:firstLine="1080"/>
      </w:pPr>
      <w:rPr>
        <w:b w:val="0"/>
        <w:i w:val="0"/>
        <w:caps w:val="0"/>
        <w:smallCaps w:val="0"/>
        <w:strike w:val="0"/>
        <w:dstrike w:val="0"/>
        <w:color w:val="000000"/>
        <w:position w:val="0"/>
        <w:sz w:val="22"/>
        <w:u w:val="none"/>
        <w:vertAlign w:val="baseline"/>
      </w:rPr>
    </w:lvl>
    <w:lvl w:ilvl="2">
      <w:start w:val="1"/>
      <w:numFmt w:val="lowerRoman"/>
      <w:lvlText w:val="%3"/>
      <w:lvlJc w:val="left"/>
      <w:pPr>
        <w:tabs>
          <w:tab w:val="num" w:pos="0"/>
        </w:tabs>
        <w:ind w:left="2160" w:firstLine="1980"/>
      </w:pPr>
      <w:rPr>
        <w:b w:val="0"/>
        <w:i w:val="0"/>
        <w:caps w:val="0"/>
        <w:smallCaps w:val="0"/>
        <w:strike w:val="0"/>
        <w:dstrike w:val="0"/>
        <w:color w:val="000000"/>
        <w:position w:val="0"/>
        <w:sz w:val="22"/>
        <w:u w:val="none"/>
        <w:vertAlign w:val="baseline"/>
      </w:rPr>
    </w:lvl>
    <w:lvl w:ilvl="3">
      <w:start w:val="1"/>
      <w:numFmt w:val="decimal"/>
      <w:lvlText w:val="%4"/>
      <w:lvlJc w:val="left"/>
      <w:pPr>
        <w:tabs>
          <w:tab w:val="num" w:pos="0"/>
        </w:tabs>
        <w:ind w:left="2880" w:firstLine="2520"/>
      </w:pPr>
      <w:rPr>
        <w:b w:val="0"/>
        <w:i w:val="0"/>
        <w:caps w:val="0"/>
        <w:smallCaps w:val="0"/>
        <w:strike w:val="0"/>
        <w:dstrike w:val="0"/>
        <w:color w:val="000000"/>
        <w:position w:val="0"/>
        <w:sz w:val="22"/>
        <w:u w:val="none"/>
        <w:vertAlign w:val="baseline"/>
      </w:rPr>
    </w:lvl>
    <w:lvl w:ilvl="4">
      <w:start w:val="1"/>
      <w:numFmt w:val="lowerLetter"/>
      <w:lvlText w:val="%5"/>
      <w:lvlJc w:val="left"/>
      <w:pPr>
        <w:tabs>
          <w:tab w:val="num" w:pos="0"/>
        </w:tabs>
        <w:ind w:left="3600" w:firstLine="3240"/>
      </w:pPr>
      <w:rPr>
        <w:b w:val="0"/>
        <w:i w:val="0"/>
        <w:caps w:val="0"/>
        <w:smallCaps w:val="0"/>
        <w:strike w:val="0"/>
        <w:dstrike w:val="0"/>
        <w:color w:val="000000"/>
        <w:position w:val="0"/>
        <w:sz w:val="22"/>
        <w:u w:val="none"/>
        <w:vertAlign w:val="baseline"/>
      </w:rPr>
    </w:lvl>
    <w:lvl w:ilvl="5">
      <w:start w:val="1"/>
      <w:numFmt w:val="lowerRoman"/>
      <w:lvlText w:val="%6"/>
      <w:lvlJc w:val="left"/>
      <w:pPr>
        <w:tabs>
          <w:tab w:val="num" w:pos="0"/>
        </w:tabs>
        <w:ind w:left="4320" w:firstLine="4140"/>
      </w:pPr>
      <w:rPr>
        <w:b w:val="0"/>
        <w:i w:val="0"/>
        <w:caps w:val="0"/>
        <w:smallCaps w:val="0"/>
        <w:strike w:val="0"/>
        <w:dstrike w:val="0"/>
        <w:color w:val="000000"/>
        <w:position w:val="0"/>
        <w:sz w:val="22"/>
        <w:u w:val="none"/>
        <w:vertAlign w:val="baseline"/>
      </w:rPr>
    </w:lvl>
    <w:lvl w:ilvl="6">
      <w:start w:val="1"/>
      <w:numFmt w:val="decimal"/>
      <w:lvlText w:val="%7"/>
      <w:lvlJc w:val="left"/>
      <w:pPr>
        <w:tabs>
          <w:tab w:val="num" w:pos="0"/>
        </w:tabs>
        <w:ind w:left="5040" w:firstLine="4680"/>
      </w:pPr>
      <w:rPr>
        <w:b w:val="0"/>
        <w:i w:val="0"/>
        <w:caps w:val="0"/>
        <w:smallCaps w:val="0"/>
        <w:strike w:val="0"/>
        <w:dstrike w:val="0"/>
        <w:color w:val="000000"/>
        <w:position w:val="0"/>
        <w:sz w:val="22"/>
        <w:u w:val="none"/>
        <w:vertAlign w:val="baseline"/>
      </w:rPr>
    </w:lvl>
    <w:lvl w:ilvl="7">
      <w:start w:val="1"/>
      <w:numFmt w:val="lowerLetter"/>
      <w:lvlText w:val="%8"/>
      <w:lvlJc w:val="left"/>
      <w:pPr>
        <w:tabs>
          <w:tab w:val="num" w:pos="0"/>
        </w:tabs>
        <w:ind w:left="5760" w:firstLine="5400"/>
      </w:pPr>
      <w:rPr>
        <w:b w:val="0"/>
        <w:i w:val="0"/>
        <w:caps w:val="0"/>
        <w:smallCaps w:val="0"/>
        <w:strike w:val="0"/>
        <w:dstrike w:val="0"/>
        <w:color w:val="000000"/>
        <w:position w:val="0"/>
        <w:sz w:val="22"/>
        <w:u w:val="none"/>
        <w:vertAlign w:val="baseline"/>
      </w:rPr>
    </w:lvl>
    <w:lvl w:ilvl="8">
      <w:start w:val="1"/>
      <w:numFmt w:val="lowerRoman"/>
      <w:lvlText w:val="%9"/>
      <w:lvlJc w:val="left"/>
      <w:pPr>
        <w:tabs>
          <w:tab w:val="num" w:pos="0"/>
        </w:tabs>
        <w:ind w:left="6480" w:firstLine="6300"/>
      </w:pPr>
      <w:rPr>
        <w:b w:val="0"/>
        <w:i w:val="0"/>
        <w:caps w:val="0"/>
        <w:smallCaps w:val="0"/>
        <w:strike w:val="0"/>
        <w:dstrike w:val="0"/>
        <w:color w:val="000000"/>
        <w:position w:val="0"/>
        <w:sz w:val="22"/>
        <w:u w:val="none"/>
        <w:vertAlign w:val="baseline"/>
      </w:rPr>
    </w:lvl>
  </w:abstractNum>
  <w:abstractNum w:abstractNumId="3">
    <w:nsid w:val="00000004"/>
    <w:multiLevelType w:val="multilevel"/>
    <w:tmpl w:val="00000004"/>
    <w:name w:val="WWNum4"/>
    <w:lvl w:ilvl="0">
      <w:start w:val="1"/>
      <w:numFmt w:val="decimal"/>
      <w:lvlText w:val="%1"/>
      <w:lvlJc w:val="left"/>
      <w:pPr>
        <w:tabs>
          <w:tab w:val="num" w:pos="0"/>
        </w:tabs>
        <w:ind w:left="3693" w:firstLine="3261"/>
      </w:pPr>
      <w:rPr>
        <w:b w:val="0"/>
        <w:i w:val="0"/>
        <w:caps w:val="0"/>
        <w:smallCaps w:val="0"/>
        <w:strike w:val="0"/>
        <w:dstrike w:val="0"/>
        <w:color w:val="000000"/>
        <w:position w:val="0"/>
        <w:sz w:val="22"/>
        <w:u w:val="none"/>
        <w:vertAlign w:val="baseline"/>
      </w:rPr>
    </w:lvl>
    <w:lvl w:ilvl="1">
      <w:start w:val="1"/>
      <w:numFmt w:val="decimal"/>
      <w:lvlText w:val="%2"/>
      <w:lvlJc w:val="left"/>
      <w:pPr>
        <w:tabs>
          <w:tab w:val="num" w:pos="0"/>
        </w:tabs>
        <w:ind w:left="1026" w:firstLine="450"/>
      </w:pPr>
      <w:rPr>
        <w:b w:val="0"/>
        <w:i w:val="0"/>
        <w:caps w:val="0"/>
        <w:smallCaps w:val="0"/>
        <w:strike w:val="0"/>
        <w:dstrike w:val="0"/>
        <w:color w:val="000000"/>
        <w:position w:val="0"/>
        <w:sz w:val="22"/>
        <w:u w:val="none"/>
        <w:vertAlign w:val="baseline"/>
      </w:rPr>
    </w:lvl>
    <w:lvl w:ilvl="2">
      <w:start w:val="1"/>
      <w:numFmt w:val="decimal"/>
      <w:lvlText w:val="%3"/>
      <w:lvlJc w:val="left"/>
      <w:pPr>
        <w:tabs>
          <w:tab w:val="num" w:pos="0"/>
        </w:tabs>
        <w:ind w:left="720" w:firstLine="0"/>
      </w:pPr>
      <w:rPr>
        <w:b w:val="0"/>
        <w:i w:val="0"/>
        <w:caps w:val="0"/>
        <w:smallCaps w:val="0"/>
        <w:strike w:val="0"/>
        <w:dstrike w:val="0"/>
        <w:color w:val="000000"/>
        <w:position w:val="0"/>
        <w:sz w:val="22"/>
        <w:u w:val="none"/>
        <w:vertAlign w:val="baseline"/>
      </w:rPr>
    </w:lvl>
    <w:lvl w:ilvl="3">
      <w:start w:val="1"/>
      <w:numFmt w:val="decimal"/>
      <w:lvlText w:val="%4"/>
      <w:lvlJc w:val="left"/>
      <w:pPr>
        <w:tabs>
          <w:tab w:val="num" w:pos="0"/>
        </w:tabs>
        <w:ind w:left="864" w:firstLine="0"/>
      </w:pPr>
      <w:rPr>
        <w:b w:val="0"/>
        <w:i w:val="0"/>
        <w:caps w:val="0"/>
        <w:smallCaps w:val="0"/>
        <w:strike w:val="0"/>
        <w:dstrike w:val="0"/>
        <w:color w:val="000000"/>
        <w:position w:val="0"/>
        <w:sz w:val="22"/>
        <w:u w:val="none"/>
        <w:vertAlign w:val="baseline"/>
      </w:rPr>
    </w:lvl>
    <w:lvl w:ilvl="4">
      <w:start w:val="1"/>
      <w:numFmt w:val="decimal"/>
      <w:lvlText w:val="%5"/>
      <w:lvlJc w:val="left"/>
      <w:pPr>
        <w:tabs>
          <w:tab w:val="num" w:pos="0"/>
        </w:tabs>
        <w:ind w:left="1008" w:firstLine="0"/>
      </w:pPr>
      <w:rPr>
        <w:b w:val="0"/>
        <w:i w:val="0"/>
        <w:caps w:val="0"/>
        <w:smallCaps w:val="0"/>
        <w:strike w:val="0"/>
        <w:dstrike w:val="0"/>
        <w:color w:val="000000"/>
        <w:position w:val="0"/>
        <w:sz w:val="22"/>
        <w:u w:val="none"/>
        <w:vertAlign w:val="baseline"/>
      </w:rPr>
    </w:lvl>
    <w:lvl w:ilvl="5">
      <w:start w:val="1"/>
      <w:numFmt w:val="decimal"/>
      <w:lvlText w:val="%6"/>
      <w:lvlJc w:val="left"/>
      <w:pPr>
        <w:tabs>
          <w:tab w:val="num" w:pos="0"/>
        </w:tabs>
        <w:ind w:left="1152" w:firstLine="0"/>
      </w:pPr>
      <w:rPr>
        <w:b w:val="0"/>
        <w:i w:val="0"/>
        <w:caps w:val="0"/>
        <w:smallCaps w:val="0"/>
        <w:strike w:val="0"/>
        <w:dstrike w:val="0"/>
        <w:color w:val="000000"/>
        <w:position w:val="0"/>
        <w:sz w:val="22"/>
        <w:u w:val="none"/>
        <w:vertAlign w:val="baseline"/>
      </w:rPr>
    </w:lvl>
    <w:lvl w:ilvl="6">
      <w:start w:val="1"/>
      <w:numFmt w:val="decimal"/>
      <w:lvlText w:val="%7"/>
      <w:lvlJc w:val="left"/>
      <w:pPr>
        <w:tabs>
          <w:tab w:val="num" w:pos="0"/>
        </w:tabs>
        <w:ind w:left="1296" w:firstLine="0"/>
      </w:pPr>
      <w:rPr>
        <w:b w:val="0"/>
        <w:i w:val="0"/>
        <w:caps w:val="0"/>
        <w:smallCaps w:val="0"/>
        <w:strike w:val="0"/>
        <w:dstrike w:val="0"/>
        <w:color w:val="000000"/>
        <w:position w:val="0"/>
        <w:sz w:val="22"/>
        <w:u w:val="none"/>
        <w:vertAlign w:val="baseline"/>
      </w:rPr>
    </w:lvl>
    <w:lvl w:ilvl="7">
      <w:start w:val="1"/>
      <w:numFmt w:val="decimal"/>
      <w:lvlText w:val="%8"/>
      <w:lvlJc w:val="left"/>
      <w:pPr>
        <w:tabs>
          <w:tab w:val="num" w:pos="0"/>
        </w:tabs>
        <w:ind w:left="1440" w:firstLine="0"/>
      </w:pPr>
      <w:rPr>
        <w:b w:val="0"/>
        <w:i w:val="0"/>
        <w:caps w:val="0"/>
        <w:smallCaps w:val="0"/>
        <w:strike w:val="0"/>
        <w:dstrike w:val="0"/>
        <w:color w:val="000000"/>
        <w:position w:val="0"/>
        <w:sz w:val="22"/>
        <w:u w:val="none"/>
        <w:vertAlign w:val="baseline"/>
      </w:rPr>
    </w:lvl>
    <w:lvl w:ilvl="8">
      <w:start w:val="1"/>
      <w:numFmt w:val="decimal"/>
      <w:lvlText w:val="%9"/>
      <w:lvlJc w:val="left"/>
      <w:pPr>
        <w:tabs>
          <w:tab w:val="num" w:pos="0"/>
        </w:tabs>
        <w:ind w:left="1584" w:firstLine="0"/>
      </w:pPr>
      <w:rPr>
        <w:b w:val="0"/>
        <w:i w:val="0"/>
        <w:caps w:val="0"/>
        <w:smallCaps w:val="0"/>
        <w:strike w:val="0"/>
        <w:dstrike w:val="0"/>
        <w:color w:val="000000"/>
        <w:position w:val="0"/>
        <w:sz w:val="22"/>
        <w:u w:val="none"/>
        <w:vertAlign w:val="baseline"/>
      </w:rPr>
    </w:lvl>
  </w:abstractNum>
  <w:abstractNum w:abstractNumId="4">
    <w:nsid w:val="00000005"/>
    <w:multiLevelType w:val="multilevel"/>
    <w:tmpl w:val="00000005"/>
    <w:lvl w:ilvl="0">
      <w:start w:val="1"/>
      <w:numFmt w:val="bullet"/>
      <w:lvlText w:val=""/>
      <w:lvlJc w:val="left"/>
      <w:pPr>
        <w:tabs>
          <w:tab w:val="num" w:pos="1728"/>
        </w:tabs>
        <w:ind w:left="1728" w:hanging="360"/>
      </w:pPr>
      <w:rPr>
        <w:rFonts w:ascii="Wingdings 2" w:hAnsi="Wingdings 2" w:cs="OpenSymbol"/>
      </w:rPr>
    </w:lvl>
    <w:lvl w:ilvl="1">
      <w:start w:val="1"/>
      <w:numFmt w:val="bullet"/>
      <w:lvlText w:val="◦"/>
      <w:lvlJc w:val="left"/>
      <w:pPr>
        <w:tabs>
          <w:tab w:val="num" w:pos="2088"/>
        </w:tabs>
        <w:ind w:left="2088" w:hanging="360"/>
      </w:pPr>
      <w:rPr>
        <w:rFonts w:ascii="OpenSymbol" w:hAnsi="OpenSymbol" w:cs="OpenSymbol"/>
      </w:rPr>
    </w:lvl>
    <w:lvl w:ilvl="2">
      <w:start w:val="1"/>
      <w:numFmt w:val="bullet"/>
      <w:lvlText w:val="▪"/>
      <w:lvlJc w:val="left"/>
      <w:pPr>
        <w:tabs>
          <w:tab w:val="num" w:pos="2448"/>
        </w:tabs>
        <w:ind w:left="2448" w:hanging="360"/>
      </w:pPr>
      <w:rPr>
        <w:rFonts w:ascii="OpenSymbol" w:hAnsi="OpenSymbol" w:cs="OpenSymbol"/>
      </w:rPr>
    </w:lvl>
    <w:lvl w:ilvl="3">
      <w:start w:val="1"/>
      <w:numFmt w:val="bullet"/>
      <w:lvlText w:val=""/>
      <w:lvlJc w:val="left"/>
      <w:pPr>
        <w:tabs>
          <w:tab w:val="num" w:pos="2808"/>
        </w:tabs>
        <w:ind w:left="2808" w:hanging="360"/>
      </w:pPr>
      <w:rPr>
        <w:rFonts w:ascii="Wingdings 2" w:hAnsi="Wingdings 2" w:cs="OpenSymbol"/>
      </w:rPr>
    </w:lvl>
    <w:lvl w:ilvl="4">
      <w:start w:val="1"/>
      <w:numFmt w:val="bullet"/>
      <w:lvlText w:val="◦"/>
      <w:lvlJc w:val="left"/>
      <w:pPr>
        <w:tabs>
          <w:tab w:val="num" w:pos="3168"/>
        </w:tabs>
        <w:ind w:left="3168" w:hanging="360"/>
      </w:pPr>
      <w:rPr>
        <w:rFonts w:ascii="OpenSymbol" w:hAnsi="OpenSymbol" w:cs="OpenSymbol"/>
      </w:rPr>
    </w:lvl>
    <w:lvl w:ilvl="5">
      <w:start w:val="1"/>
      <w:numFmt w:val="bullet"/>
      <w:lvlText w:val="▪"/>
      <w:lvlJc w:val="left"/>
      <w:pPr>
        <w:tabs>
          <w:tab w:val="num" w:pos="3528"/>
        </w:tabs>
        <w:ind w:left="3528" w:hanging="360"/>
      </w:pPr>
      <w:rPr>
        <w:rFonts w:ascii="OpenSymbol" w:hAnsi="OpenSymbol" w:cs="OpenSymbol"/>
      </w:rPr>
    </w:lvl>
    <w:lvl w:ilvl="6">
      <w:start w:val="1"/>
      <w:numFmt w:val="bullet"/>
      <w:lvlText w:val=""/>
      <w:lvlJc w:val="left"/>
      <w:pPr>
        <w:tabs>
          <w:tab w:val="num" w:pos="3888"/>
        </w:tabs>
        <w:ind w:left="3888" w:hanging="360"/>
      </w:pPr>
      <w:rPr>
        <w:rFonts w:ascii="Wingdings 2" w:hAnsi="Wingdings 2" w:cs="OpenSymbol"/>
      </w:rPr>
    </w:lvl>
    <w:lvl w:ilvl="7">
      <w:start w:val="1"/>
      <w:numFmt w:val="bullet"/>
      <w:lvlText w:val="◦"/>
      <w:lvlJc w:val="left"/>
      <w:pPr>
        <w:tabs>
          <w:tab w:val="num" w:pos="4248"/>
        </w:tabs>
        <w:ind w:left="4248" w:hanging="360"/>
      </w:pPr>
      <w:rPr>
        <w:rFonts w:ascii="OpenSymbol" w:hAnsi="OpenSymbol" w:cs="OpenSymbol"/>
      </w:rPr>
    </w:lvl>
    <w:lvl w:ilvl="8">
      <w:start w:val="1"/>
      <w:numFmt w:val="bullet"/>
      <w:lvlText w:val="▪"/>
      <w:lvlJc w:val="left"/>
      <w:pPr>
        <w:tabs>
          <w:tab w:val="num" w:pos="4608"/>
        </w:tabs>
        <w:ind w:left="4608"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369"/>
        </w:tabs>
        <w:ind w:left="1369" w:hanging="360"/>
      </w:pPr>
      <w:rPr>
        <w:rFonts w:ascii="Wingdings 2" w:hAnsi="Wingdings 2" w:cs="OpenSymbol"/>
      </w:rPr>
    </w:lvl>
    <w:lvl w:ilvl="1">
      <w:start w:val="1"/>
      <w:numFmt w:val="bullet"/>
      <w:lvlText w:val="◦"/>
      <w:lvlJc w:val="left"/>
      <w:pPr>
        <w:tabs>
          <w:tab w:val="num" w:pos="1729"/>
        </w:tabs>
        <w:ind w:left="1729" w:hanging="360"/>
      </w:pPr>
      <w:rPr>
        <w:rFonts w:ascii="OpenSymbol" w:hAnsi="OpenSymbol" w:cs="OpenSymbol"/>
      </w:rPr>
    </w:lvl>
    <w:lvl w:ilvl="2">
      <w:start w:val="1"/>
      <w:numFmt w:val="bullet"/>
      <w:lvlText w:val="▪"/>
      <w:lvlJc w:val="left"/>
      <w:pPr>
        <w:tabs>
          <w:tab w:val="num" w:pos="2089"/>
        </w:tabs>
        <w:ind w:left="2089" w:hanging="360"/>
      </w:pPr>
      <w:rPr>
        <w:rFonts w:ascii="OpenSymbol" w:hAnsi="OpenSymbol" w:cs="OpenSymbol"/>
      </w:rPr>
    </w:lvl>
    <w:lvl w:ilvl="3">
      <w:start w:val="1"/>
      <w:numFmt w:val="bullet"/>
      <w:lvlText w:val=""/>
      <w:lvlJc w:val="left"/>
      <w:pPr>
        <w:tabs>
          <w:tab w:val="num" w:pos="2449"/>
        </w:tabs>
        <w:ind w:left="2449" w:hanging="360"/>
      </w:pPr>
      <w:rPr>
        <w:rFonts w:ascii="Wingdings 2" w:hAnsi="Wingdings 2" w:cs="OpenSymbol"/>
      </w:rPr>
    </w:lvl>
    <w:lvl w:ilvl="4">
      <w:start w:val="1"/>
      <w:numFmt w:val="bullet"/>
      <w:lvlText w:val="◦"/>
      <w:lvlJc w:val="left"/>
      <w:pPr>
        <w:tabs>
          <w:tab w:val="num" w:pos="2809"/>
        </w:tabs>
        <w:ind w:left="2809" w:hanging="360"/>
      </w:pPr>
      <w:rPr>
        <w:rFonts w:ascii="OpenSymbol" w:hAnsi="OpenSymbol" w:cs="OpenSymbol"/>
      </w:rPr>
    </w:lvl>
    <w:lvl w:ilvl="5">
      <w:start w:val="1"/>
      <w:numFmt w:val="bullet"/>
      <w:lvlText w:val="▪"/>
      <w:lvlJc w:val="left"/>
      <w:pPr>
        <w:tabs>
          <w:tab w:val="num" w:pos="3169"/>
        </w:tabs>
        <w:ind w:left="3169" w:hanging="360"/>
      </w:pPr>
      <w:rPr>
        <w:rFonts w:ascii="OpenSymbol" w:hAnsi="OpenSymbol" w:cs="OpenSymbol"/>
      </w:rPr>
    </w:lvl>
    <w:lvl w:ilvl="6">
      <w:start w:val="1"/>
      <w:numFmt w:val="bullet"/>
      <w:lvlText w:val=""/>
      <w:lvlJc w:val="left"/>
      <w:pPr>
        <w:tabs>
          <w:tab w:val="num" w:pos="3529"/>
        </w:tabs>
        <w:ind w:left="3529" w:hanging="360"/>
      </w:pPr>
      <w:rPr>
        <w:rFonts w:ascii="Wingdings 2" w:hAnsi="Wingdings 2" w:cs="OpenSymbol"/>
      </w:rPr>
    </w:lvl>
    <w:lvl w:ilvl="7">
      <w:start w:val="1"/>
      <w:numFmt w:val="bullet"/>
      <w:lvlText w:val="◦"/>
      <w:lvlJc w:val="left"/>
      <w:pPr>
        <w:tabs>
          <w:tab w:val="num" w:pos="3889"/>
        </w:tabs>
        <w:ind w:left="3889" w:hanging="360"/>
      </w:pPr>
      <w:rPr>
        <w:rFonts w:ascii="OpenSymbol" w:hAnsi="OpenSymbol" w:cs="OpenSymbol"/>
      </w:rPr>
    </w:lvl>
    <w:lvl w:ilvl="8">
      <w:start w:val="1"/>
      <w:numFmt w:val="bullet"/>
      <w:lvlText w:val="▪"/>
      <w:lvlJc w:val="left"/>
      <w:pPr>
        <w:tabs>
          <w:tab w:val="num" w:pos="4249"/>
        </w:tabs>
        <w:ind w:left="4249"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1729"/>
        </w:tabs>
        <w:ind w:left="1729" w:hanging="360"/>
      </w:pPr>
    </w:lvl>
    <w:lvl w:ilvl="1">
      <w:start w:val="1"/>
      <w:numFmt w:val="decimal"/>
      <w:lvlText w:val="%2."/>
      <w:lvlJc w:val="left"/>
      <w:pPr>
        <w:tabs>
          <w:tab w:val="num" w:pos="2089"/>
        </w:tabs>
        <w:ind w:left="2089" w:hanging="360"/>
      </w:pPr>
    </w:lvl>
    <w:lvl w:ilvl="2">
      <w:start w:val="1"/>
      <w:numFmt w:val="decimal"/>
      <w:lvlText w:val="%3."/>
      <w:lvlJc w:val="left"/>
      <w:pPr>
        <w:tabs>
          <w:tab w:val="num" w:pos="2449"/>
        </w:tabs>
        <w:ind w:left="2449" w:hanging="360"/>
      </w:pPr>
    </w:lvl>
    <w:lvl w:ilvl="3">
      <w:start w:val="1"/>
      <w:numFmt w:val="decimal"/>
      <w:lvlText w:val="%4."/>
      <w:lvlJc w:val="left"/>
      <w:pPr>
        <w:tabs>
          <w:tab w:val="num" w:pos="2809"/>
        </w:tabs>
        <w:ind w:left="2809" w:hanging="360"/>
      </w:pPr>
    </w:lvl>
    <w:lvl w:ilvl="4">
      <w:start w:val="1"/>
      <w:numFmt w:val="decimal"/>
      <w:lvlText w:val="%5."/>
      <w:lvlJc w:val="left"/>
      <w:pPr>
        <w:tabs>
          <w:tab w:val="num" w:pos="3169"/>
        </w:tabs>
        <w:ind w:left="3169" w:hanging="360"/>
      </w:pPr>
    </w:lvl>
    <w:lvl w:ilvl="5">
      <w:start w:val="1"/>
      <w:numFmt w:val="decimal"/>
      <w:lvlText w:val="%6."/>
      <w:lvlJc w:val="left"/>
      <w:pPr>
        <w:tabs>
          <w:tab w:val="num" w:pos="3529"/>
        </w:tabs>
        <w:ind w:left="3529" w:hanging="360"/>
      </w:pPr>
    </w:lvl>
    <w:lvl w:ilvl="6">
      <w:start w:val="1"/>
      <w:numFmt w:val="decimal"/>
      <w:lvlText w:val="%7."/>
      <w:lvlJc w:val="left"/>
      <w:pPr>
        <w:tabs>
          <w:tab w:val="num" w:pos="3889"/>
        </w:tabs>
        <w:ind w:left="3889" w:hanging="360"/>
      </w:pPr>
    </w:lvl>
    <w:lvl w:ilvl="7">
      <w:start w:val="1"/>
      <w:numFmt w:val="decimal"/>
      <w:lvlText w:val="%8."/>
      <w:lvlJc w:val="left"/>
      <w:pPr>
        <w:tabs>
          <w:tab w:val="num" w:pos="4249"/>
        </w:tabs>
        <w:ind w:left="4249" w:hanging="360"/>
      </w:pPr>
    </w:lvl>
    <w:lvl w:ilvl="8">
      <w:start w:val="1"/>
      <w:numFmt w:val="decimal"/>
      <w:lvlText w:val="%9."/>
      <w:lvlJc w:val="left"/>
      <w:pPr>
        <w:tabs>
          <w:tab w:val="num" w:pos="4609"/>
        </w:tabs>
        <w:ind w:left="4609" w:hanging="360"/>
      </w:pPr>
    </w:lvl>
  </w:abstractNum>
  <w:abstractNum w:abstractNumId="7">
    <w:nsid w:val="00000008"/>
    <w:multiLevelType w:val="multilevel"/>
    <w:tmpl w:val="0000000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00000009"/>
    <w:multiLevelType w:val="multilevel"/>
    <w:tmpl w:val="00000009"/>
    <w:lvl w:ilvl="0">
      <w:start w:val="1"/>
      <w:numFmt w:val="bullet"/>
      <w:lvlText w:val=""/>
      <w:lvlJc w:val="left"/>
      <w:pPr>
        <w:tabs>
          <w:tab w:val="num" w:pos="1728"/>
        </w:tabs>
        <w:ind w:left="1728" w:hanging="360"/>
      </w:pPr>
      <w:rPr>
        <w:rFonts w:ascii="Wingdings 2" w:hAnsi="Wingdings 2" w:cs="OpenSymbol"/>
      </w:rPr>
    </w:lvl>
    <w:lvl w:ilvl="1">
      <w:start w:val="1"/>
      <w:numFmt w:val="bullet"/>
      <w:lvlText w:val="◦"/>
      <w:lvlJc w:val="left"/>
      <w:pPr>
        <w:tabs>
          <w:tab w:val="num" w:pos="2088"/>
        </w:tabs>
        <w:ind w:left="2088" w:hanging="360"/>
      </w:pPr>
      <w:rPr>
        <w:rFonts w:ascii="OpenSymbol" w:hAnsi="OpenSymbol" w:cs="OpenSymbol"/>
      </w:rPr>
    </w:lvl>
    <w:lvl w:ilvl="2">
      <w:start w:val="1"/>
      <w:numFmt w:val="bullet"/>
      <w:lvlText w:val="▪"/>
      <w:lvlJc w:val="left"/>
      <w:pPr>
        <w:tabs>
          <w:tab w:val="num" w:pos="2448"/>
        </w:tabs>
        <w:ind w:left="2448" w:hanging="360"/>
      </w:pPr>
      <w:rPr>
        <w:rFonts w:ascii="OpenSymbol" w:hAnsi="OpenSymbol" w:cs="OpenSymbol"/>
      </w:rPr>
    </w:lvl>
    <w:lvl w:ilvl="3">
      <w:start w:val="1"/>
      <w:numFmt w:val="bullet"/>
      <w:lvlText w:val=""/>
      <w:lvlJc w:val="left"/>
      <w:pPr>
        <w:tabs>
          <w:tab w:val="num" w:pos="2808"/>
        </w:tabs>
        <w:ind w:left="2808" w:hanging="360"/>
      </w:pPr>
      <w:rPr>
        <w:rFonts w:ascii="Wingdings 2" w:hAnsi="Wingdings 2" w:cs="OpenSymbol"/>
      </w:rPr>
    </w:lvl>
    <w:lvl w:ilvl="4">
      <w:start w:val="1"/>
      <w:numFmt w:val="bullet"/>
      <w:lvlText w:val="◦"/>
      <w:lvlJc w:val="left"/>
      <w:pPr>
        <w:tabs>
          <w:tab w:val="num" w:pos="3168"/>
        </w:tabs>
        <w:ind w:left="3168" w:hanging="360"/>
      </w:pPr>
      <w:rPr>
        <w:rFonts w:ascii="OpenSymbol" w:hAnsi="OpenSymbol" w:cs="OpenSymbol"/>
      </w:rPr>
    </w:lvl>
    <w:lvl w:ilvl="5">
      <w:start w:val="1"/>
      <w:numFmt w:val="bullet"/>
      <w:lvlText w:val="▪"/>
      <w:lvlJc w:val="left"/>
      <w:pPr>
        <w:tabs>
          <w:tab w:val="num" w:pos="3528"/>
        </w:tabs>
        <w:ind w:left="3528" w:hanging="360"/>
      </w:pPr>
      <w:rPr>
        <w:rFonts w:ascii="OpenSymbol" w:hAnsi="OpenSymbol" w:cs="OpenSymbol"/>
      </w:rPr>
    </w:lvl>
    <w:lvl w:ilvl="6">
      <w:start w:val="1"/>
      <w:numFmt w:val="bullet"/>
      <w:lvlText w:val=""/>
      <w:lvlJc w:val="left"/>
      <w:pPr>
        <w:tabs>
          <w:tab w:val="num" w:pos="3888"/>
        </w:tabs>
        <w:ind w:left="3888" w:hanging="360"/>
      </w:pPr>
      <w:rPr>
        <w:rFonts w:ascii="Wingdings 2" w:hAnsi="Wingdings 2" w:cs="OpenSymbol"/>
      </w:rPr>
    </w:lvl>
    <w:lvl w:ilvl="7">
      <w:start w:val="1"/>
      <w:numFmt w:val="bullet"/>
      <w:lvlText w:val="◦"/>
      <w:lvlJc w:val="left"/>
      <w:pPr>
        <w:tabs>
          <w:tab w:val="num" w:pos="4248"/>
        </w:tabs>
        <w:ind w:left="4248" w:hanging="360"/>
      </w:pPr>
      <w:rPr>
        <w:rFonts w:ascii="OpenSymbol" w:hAnsi="OpenSymbol" w:cs="OpenSymbol"/>
      </w:rPr>
    </w:lvl>
    <w:lvl w:ilvl="8">
      <w:start w:val="1"/>
      <w:numFmt w:val="bullet"/>
      <w:lvlText w:val="▪"/>
      <w:lvlJc w:val="left"/>
      <w:pPr>
        <w:tabs>
          <w:tab w:val="num" w:pos="4608"/>
        </w:tabs>
        <w:ind w:left="4608"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1728"/>
        </w:tabs>
        <w:ind w:left="1728" w:hanging="360"/>
      </w:pPr>
      <w:rPr>
        <w:rFonts w:ascii="Wingdings 2" w:hAnsi="Wingdings 2" w:cs="OpenSymbol"/>
      </w:rPr>
    </w:lvl>
    <w:lvl w:ilvl="1">
      <w:start w:val="1"/>
      <w:numFmt w:val="bullet"/>
      <w:lvlText w:val="◦"/>
      <w:lvlJc w:val="left"/>
      <w:pPr>
        <w:tabs>
          <w:tab w:val="num" w:pos="2088"/>
        </w:tabs>
        <w:ind w:left="2088" w:hanging="360"/>
      </w:pPr>
      <w:rPr>
        <w:rFonts w:ascii="OpenSymbol" w:hAnsi="OpenSymbol" w:cs="OpenSymbol"/>
      </w:rPr>
    </w:lvl>
    <w:lvl w:ilvl="2">
      <w:start w:val="1"/>
      <w:numFmt w:val="bullet"/>
      <w:lvlText w:val="▪"/>
      <w:lvlJc w:val="left"/>
      <w:pPr>
        <w:tabs>
          <w:tab w:val="num" w:pos="2448"/>
        </w:tabs>
        <w:ind w:left="2448" w:hanging="360"/>
      </w:pPr>
      <w:rPr>
        <w:rFonts w:ascii="OpenSymbol" w:hAnsi="OpenSymbol" w:cs="OpenSymbol"/>
      </w:rPr>
    </w:lvl>
    <w:lvl w:ilvl="3">
      <w:start w:val="1"/>
      <w:numFmt w:val="bullet"/>
      <w:lvlText w:val=""/>
      <w:lvlJc w:val="left"/>
      <w:pPr>
        <w:tabs>
          <w:tab w:val="num" w:pos="2808"/>
        </w:tabs>
        <w:ind w:left="2808" w:hanging="360"/>
      </w:pPr>
      <w:rPr>
        <w:rFonts w:ascii="Wingdings 2" w:hAnsi="Wingdings 2" w:cs="OpenSymbol"/>
      </w:rPr>
    </w:lvl>
    <w:lvl w:ilvl="4">
      <w:start w:val="1"/>
      <w:numFmt w:val="bullet"/>
      <w:lvlText w:val="◦"/>
      <w:lvlJc w:val="left"/>
      <w:pPr>
        <w:tabs>
          <w:tab w:val="num" w:pos="3168"/>
        </w:tabs>
        <w:ind w:left="3168" w:hanging="360"/>
      </w:pPr>
      <w:rPr>
        <w:rFonts w:ascii="OpenSymbol" w:hAnsi="OpenSymbol" w:cs="OpenSymbol"/>
      </w:rPr>
    </w:lvl>
    <w:lvl w:ilvl="5">
      <w:start w:val="1"/>
      <w:numFmt w:val="bullet"/>
      <w:lvlText w:val="▪"/>
      <w:lvlJc w:val="left"/>
      <w:pPr>
        <w:tabs>
          <w:tab w:val="num" w:pos="3528"/>
        </w:tabs>
        <w:ind w:left="3528" w:hanging="360"/>
      </w:pPr>
      <w:rPr>
        <w:rFonts w:ascii="OpenSymbol" w:hAnsi="OpenSymbol" w:cs="OpenSymbol"/>
      </w:rPr>
    </w:lvl>
    <w:lvl w:ilvl="6">
      <w:start w:val="1"/>
      <w:numFmt w:val="bullet"/>
      <w:lvlText w:val=""/>
      <w:lvlJc w:val="left"/>
      <w:pPr>
        <w:tabs>
          <w:tab w:val="num" w:pos="3888"/>
        </w:tabs>
        <w:ind w:left="3888" w:hanging="360"/>
      </w:pPr>
      <w:rPr>
        <w:rFonts w:ascii="Wingdings 2" w:hAnsi="Wingdings 2" w:cs="OpenSymbol"/>
      </w:rPr>
    </w:lvl>
    <w:lvl w:ilvl="7">
      <w:start w:val="1"/>
      <w:numFmt w:val="bullet"/>
      <w:lvlText w:val="◦"/>
      <w:lvlJc w:val="left"/>
      <w:pPr>
        <w:tabs>
          <w:tab w:val="num" w:pos="4248"/>
        </w:tabs>
        <w:ind w:left="4248" w:hanging="360"/>
      </w:pPr>
      <w:rPr>
        <w:rFonts w:ascii="OpenSymbol" w:hAnsi="OpenSymbol" w:cs="OpenSymbol"/>
      </w:rPr>
    </w:lvl>
    <w:lvl w:ilvl="8">
      <w:start w:val="1"/>
      <w:numFmt w:val="bullet"/>
      <w:lvlText w:val="▪"/>
      <w:lvlJc w:val="left"/>
      <w:pPr>
        <w:tabs>
          <w:tab w:val="num" w:pos="4608"/>
        </w:tabs>
        <w:ind w:left="4608"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EE12AC"/>
    <w:rsid w:val="000542C3"/>
    <w:rsid w:val="000653B3"/>
    <w:rsid w:val="000D5906"/>
    <w:rsid w:val="001138C9"/>
    <w:rsid w:val="00132FCC"/>
    <w:rsid w:val="00175C87"/>
    <w:rsid w:val="001C638A"/>
    <w:rsid w:val="001D4882"/>
    <w:rsid w:val="001F514E"/>
    <w:rsid w:val="0024375F"/>
    <w:rsid w:val="00313FFC"/>
    <w:rsid w:val="003863DE"/>
    <w:rsid w:val="00465E3F"/>
    <w:rsid w:val="004752FA"/>
    <w:rsid w:val="00475999"/>
    <w:rsid w:val="00491CF3"/>
    <w:rsid w:val="004A6666"/>
    <w:rsid w:val="00577ACF"/>
    <w:rsid w:val="005D249F"/>
    <w:rsid w:val="005E7FCD"/>
    <w:rsid w:val="00622257"/>
    <w:rsid w:val="00732B53"/>
    <w:rsid w:val="0074551F"/>
    <w:rsid w:val="007E2DC9"/>
    <w:rsid w:val="00800ABC"/>
    <w:rsid w:val="008335F2"/>
    <w:rsid w:val="008E7065"/>
    <w:rsid w:val="00941635"/>
    <w:rsid w:val="00942FA4"/>
    <w:rsid w:val="00A14DC6"/>
    <w:rsid w:val="00A322D5"/>
    <w:rsid w:val="00AB60E8"/>
    <w:rsid w:val="00AC6413"/>
    <w:rsid w:val="00B12364"/>
    <w:rsid w:val="00B87803"/>
    <w:rsid w:val="00B90698"/>
    <w:rsid w:val="00BD7F49"/>
    <w:rsid w:val="00C36946"/>
    <w:rsid w:val="00C41B5C"/>
    <w:rsid w:val="00CB39FB"/>
    <w:rsid w:val="00CE746B"/>
    <w:rsid w:val="00E53FE1"/>
    <w:rsid w:val="00E665E9"/>
    <w:rsid w:val="00E74243"/>
    <w:rsid w:val="00EA2C42"/>
    <w:rsid w:val="00EB3958"/>
    <w:rsid w:val="00EE12AC"/>
    <w:rsid w:val="00EF2327"/>
    <w:rsid w:val="00EF4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413"/>
    <w:pPr>
      <w:widowControl w:val="0"/>
      <w:tabs>
        <w:tab w:val="left" w:pos="720"/>
      </w:tabs>
      <w:suppressAutoHyphens/>
    </w:pPr>
    <w:rPr>
      <w:rFonts w:eastAsia="Droid Sans" w:cs="Lohit Hindi"/>
      <w:color w:val="00000A"/>
      <w:kern w:val="1"/>
      <w:sz w:val="24"/>
      <w:szCs w:val="24"/>
      <w:lang w:val="en-IN" w:eastAsia="hi-IN" w:bidi="hi-IN"/>
    </w:rPr>
  </w:style>
  <w:style w:type="paragraph" w:styleId="Heading1">
    <w:name w:val="heading 1"/>
    <w:basedOn w:val="Heading"/>
    <w:next w:val="BodyText"/>
    <w:qFormat/>
    <w:rsid w:val="00AC6413"/>
    <w:pPr>
      <w:tabs>
        <w:tab w:val="clear" w:pos="720"/>
        <w:tab w:val="num" w:pos="432"/>
        <w:tab w:val="left" w:pos="709"/>
      </w:tabs>
      <w:spacing w:after="60" w:line="100" w:lineRule="atLeast"/>
      <w:outlineLvl w:val="0"/>
    </w:pPr>
    <w:rPr>
      <w:rFonts w:eastAsia="Arial" w:cs="Arial"/>
      <w:b/>
      <w:color w:val="000000"/>
      <w:szCs w:val="24"/>
    </w:rPr>
  </w:style>
  <w:style w:type="paragraph" w:styleId="Heading2">
    <w:name w:val="heading 2"/>
    <w:basedOn w:val="Heading"/>
    <w:next w:val="BodyText"/>
    <w:qFormat/>
    <w:rsid w:val="00AC6413"/>
    <w:pPr>
      <w:tabs>
        <w:tab w:val="clear" w:pos="720"/>
        <w:tab w:val="num" w:pos="576"/>
        <w:tab w:val="left" w:pos="1429"/>
      </w:tabs>
      <w:spacing w:before="180" w:after="0" w:line="100" w:lineRule="atLeast"/>
      <w:ind w:left="720" w:hanging="719"/>
      <w:outlineLvl w:val="1"/>
    </w:pPr>
    <w:rPr>
      <w:rFonts w:ascii="Times New Roman" w:eastAsia="Times New Roman" w:hAnsi="Times New Roman" w:cs="Times New Roman"/>
      <w:b/>
      <w:color w:val="000000"/>
      <w:sz w:val="30"/>
      <w:szCs w:val="24"/>
    </w:rPr>
  </w:style>
  <w:style w:type="paragraph" w:styleId="Heading3">
    <w:name w:val="heading 3"/>
    <w:basedOn w:val="Heading"/>
    <w:next w:val="BodyText"/>
    <w:qFormat/>
    <w:rsid w:val="00AC6413"/>
    <w:pPr>
      <w:tabs>
        <w:tab w:val="clear" w:pos="720"/>
        <w:tab w:val="left" w:pos="709"/>
      </w:tabs>
      <w:spacing w:after="60" w:line="100" w:lineRule="atLeast"/>
      <w:jc w:val="both"/>
      <w:outlineLvl w:val="2"/>
    </w:pPr>
    <w:rPr>
      <w:rFonts w:eastAsia="Arial" w:cs="Arial"/>
      <w:b/>
      <w:color w:val="0000FF"/>
      <w:szCs w:val="24"/>
      <w:u w:val="single"/>
    </w:rPr>
  </w:style>
  <w:style w:type="paragraph" w:styleId="Heading4">
    <w:name w:val="heading 4"/>
    <w:basedOn w:val="Heading"/>
    <w:next w:val="BodyText"/>
    <w:qFormat/>
    <w:rsid w:val="00AC6413"/>
    <w:pPr>
      <w:tabs>
        <w:tab w:val="clear" w:pos="720"/>
        <w:tab w:val="left" w:pos="709"/>
        <w:tab w:val="num" w:pos="864"/>
      </w:tabs>
      <w:spacing w:before="60" w:after="0" w:line="100" w:lineRule="atLeast"/>
      <w:outlineLvl w:val="3"/>
    </w:pPr>
    <w:rPr>
      <w:rFonts w:eastAsia="Arial" w:cs="Arial"/>
      <w:color w:val="000000"/>
      <w:sz w:val="32"/>
      <w:szCs w:val="24"/>
    </w:rPr>
  </w:style>
  <w:style w:type="paragraph" w:styleId="Heading5">
    <w:name w:val="heading 5"/>
    <w:basedOn w:val="Heading"/>
    <w:next w:val="BodyText"/>
    <w:qFormat/>
    <w:rsid w:val="00AC6413"/>
    <w:pPr>
      <w:tabs>
        <w:tab w:val="clear" w:pos="720"/>
        <w:tab w:val="left" w:pos="709"/>
        <w:tab w:val="num" w:pos="1008"/>
      </w:tabs>
      <w:spacing w:before="60" w:after="40" w:line="100" w:lineRule="atLeast"/>
      <w:jc w:val="both"/>
      <w:outlineLvl w:val="4"/>
    </w:pPr>
    <w:rPr>
      <w:rFonts w:eastAsia="Arial" w:cs="Arial"/>
      <w:color w:val="000000"/>
      <w:sz w:val="22"/>
      <w:szCs w:val="24"/>
      <w:u w:val="single"/>
    </w:rPr>
  </w:style>
  <w:style w:type="paragraph" w:styleId="Heading6">
    <w:name w:val="heading 6"/>
    <w:basedOn w:val="Heading"/>
    <w:next w:val="BodyText"/>
    <w:qFormat/>
    <w:rsid w:val="00AC6413"/>
    <w:pPr>
      <w:tabs>
        <w:tab w:val="clear" w:pos="720"/>
        <w:tab w:val="left" w:pos="709"/>
        <w:tab w:val="num" w:pos="1152"/>
      </w:tabs>
      <w:spacing w:before="60" w:after="0" w:line="100" w:lineRule="atLeast"/>
      <w:outlineLvl w:val="5"/>
    </w:pPr>
    <w:rPr>
      <w:rFonts w:eastAsia="Arial" w:cs="Arial"/>
      <w:b/>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C6413"/>
    <w:rPr>
      <w:rFonts w:eastAsia="Arial" w:cs="Arial"/>
      <w:b w:val="0"/>
      <w:i w:val="0"/>
      <w:caps w:val="0"/>
      <w:smallCaps w:val="0"/>
      <w:strike w:val="0"/>
      <w:dstrike w:val="0"/>
      <w:color w:val="000000"/>
      <w:position w:val="0"/>
      <w:sz w:val="22"/>
      <w:u w:val="none"/>
      <w:vertAlign w:val="baseline"/>
    </w:rPr>
  </w:style>
  <w:style w:type="character" w:styleId="Hyperlink">
    <w:name w:val="Hyperlink"/>
    <w:rsid w:val="00AC6413"/>
    <w:rPr>
      <w:color w:val="000080"/>
      <w:u w:val="single"/>
      <w:lang w:val="en-US" w:eastAsia="en-US" w:bidi="en-US"/>
    </w:rPr>
  </w:style>
  <w:style w:type="character" w:styleId="FollowedHyperlink">
    <w:name w:val="FollowedHyperlink"/>
    <w:rsid w:val="00AC6413"/>
    <w:rPr>
      <w:color w:val="800000"/>
      <w:u w:val="single"/>
      <w:lang w:val="en-US" w:eastAsia="en-US" w:bidi="en-US"/>
    </w:rPr>
  </w:style>
  <w:style w:type="character" w:customStyle="1" w:styleId="ListLabel2">
    <w:name w:val="ListLabel 2"/>
    <w:rsid w:val="00AC6413"/>
    <w:rPr>
      <w:rFonts w:cs="Arial"/>
      <w:b w:val="0"/>
      <w:i w:val="0"/>
      <w:caps w:val="0"/>
      <w:smallCaps w:val="0"/>
      <w:strike w:val="0"/>
      <w:dstrike w:val="0"/>
      <w:color w:val="000000"/>
      <w:position w:val="0"/>
      <w:sz w:val="22"/>
      <w:u w:val="none"/>
      <w:vertAlign w:val="baseline"/>
    </w:rPr>
  </w:style>
  <w:style w:type="character" w:customStyle="1" w:styleId="ListLabel3">
    <w:name w:val="ListLabel 3"/>
    <w:rsid w:val="00AC6413"/>
    <w:rPr>
      <w:b w:val="0"/>
      <w:i w:val="0"/>
      <w:caps w:val="0"/>
      <w:smallCaps w:val="0"/>
      <w:strike w:val="0"/>
      <w:dstrike w:val="0"/>
      <w:color w:val="000000"/>
      <w:position w:val="0"/>
      <w:sz w:val="22"/>
      <w:u w:val="none"/>
      <w:vertAlign w:val="baseline"/>
    </w:rPr>
  </w:style>
  <w:style w:type="character" w:customStyle="1" w:styleId="ListLabel4">
    <w:name w:val="ListLabel 4"/>
    <w:rsid w:val="00AC6413"/>
    <w:rPr>
      <w:rFonts w:cs="Arial"/>
      <w:b w:val="0"/>
      <w:i w:val="0"/>
      <w:caps w:val="0"/>
      <w:smallCaps w:val="0"/>
      <w:strike w:val="0"/>
      <w:dstrike w:val="0"/>
      <w:color w:val="000000"/>
      <w:position w:val="0"/>
      <w:sz w:val="22"/>
      <w:u w:val="none"/>
      <w:vertAlign w:val="baseline"/>
    </w:rPr>
  </w:style>
  <w:style w:type="character" w:customStyle="1" w:styleId="ListLabel5">
    <w:name w:val="ListLabel 5"/>
    <w:rsid w:val="00AC6413"/>
    <w:rPr>
      <w:b w:val="0"/>
      <w:i w:val="0"/>
      <w:caps w:val="0"/>
      <w:smallCaps w:val="0"/>
      <w:strike w:val="0"/>
      <w:dstrike w:val="0"/>
      <w:color w:val="000000"/>
      <w:position w:val="0"/>
      <w:sz w:val="22"/>
      <w:u w:val="none"/>
      <w:vertAlign w:val="baseline"/>
    </w:rPr>
  </w:style>
  <w:style w:type="character" w:customStyle="1" w:styleId="NumberingSymbols">
    <w:name w:val="Numbering Symbols"/>
    <w:rsid w:val="00AC6413"/>
  </w:style>
  <w:style w:type="character" w:customStyle="1" w:styleId="Bullets">
    <w:name w:val="Bullets"/>
    <w:rsid w:val="00AC6413"/>
    <w:rPr>
      <w:rFonts w:ascii="OpenSymbol" w:eastAsia="OpenSymbol" w:hAnsi="OpenSymbol" w:cs="OpenSymbol"/>
    </w:rPr>
  </w:style>
  <w:style w:type="paragraph" w:customStyle="1" w:styleId="Heading">
    <w:name w:val="Heading"/>
    <w:basedOn w:val="Normal"/>
    <w:next w:val="BodyText"/>
    <w:rsid w:val="00AC6413"/>
    <w:pPr>
      <w:keepNext/>
      <w:spacing w:before="240" w:after="120"/>
    </w:pPr>
    <w:rPr>
      <w:rFonts w:ascii="Arial" w:hAnsi="Arial"/>
      <w:sz w:val="28"/>
      <w:szCs w:val="28"/>
    </w:rPr>
  </w:style>
  <w:style w:type="paragraph" w:styleId="BodyText">
    <w:name w:val="Body Text"/>
    <w:basedOn w:val="Normal"/>
    <w:rsid w:val="00AC6413"/>
    <w:pPr>
      <w:spacing w:after="120"/>
    </w:pPr>
  </w:style>
  <w:style w:type="paragraph" w:styleId="List">
    <w:name w:val="List"/>
    <w:basedOn w:val="BodyText"/>
    <w:rsid w:val="00AC6413"/>
  </w:style>
  <w:style w:type="paragraph" w:styleId="Caption">
    <w:name w:val="caption"/>
    <w:basedOn w:val="Normal"/>
    <w:qFormat/>
    <w:rsid w:val="00AC6413"/>
    <w:pPr>
      <w:suppressLineNumbers/>
      <w:spacing w:before="120" w:after="120"/>
    </w:pPr>
    <w:rPr>
      <w:i/>
      <w:iCs/>
    </w:rPr>
  </w:style>
  <w:style w:type="paragraph" w:customStyle="1" w:styleId="Index">
    <w:name w:val="Index"/>
    <w:basedOn w:val="Normal"/>
    <w:rsid w:val="00AC6413"/>
    <w:pPr>
      <w:suppressLineNumbers/>
    </w:pPr>
  </w:style>
  <w:style w:type="paragraph" w:customStyle="1" w:styleId="normal0">
    <w:name w:val="normal"/>
    <w:rsid w:val="00AC6413"/>
    <w:pPr>
      <w:tabs>
        <w:tab w:val="left" w:pos="720"/>
      </w:tabs>
      <w:suppressAutoHyphens/>
      <w:spacing w:line="100" w:lineRule="atLeast"/>
    </w:pPr>
    <w:rPr>
      <w:color w:val="000000"/>
      <w:kern w:val="1"/>
      <w:sz w:val="24"/>
      <w:szCs w:val="24"/>
      <w:lang w:val="en-IN" w:eastAsia="hi-IN" w:bidi="hi-IN"/>
    </w:rPr>
  </w:style>
  <w:style w:type="paragraph" w:styleId="Title">
    <w:name w:val="Title"/>
    <w:basedOn w:val="normal0"/>
    <w:next w:val="Subtitle"/>
    <w:qFormat/>
    <w:rsid w:val="00AC6413"/>
    <w:pPr>
      <w:spacing w:before="480" w:after="120"/>
      <w:jc w:val="center"/>
    </w:pPr>
    <w:rPr>
      <w:b/>
      <w:bCs/>
      <w:sz w:val="72"/>
      <w:szCs w:val="36"/>
    </w:rPr>
  </w:style>
  <w:style w:type="paragraph" w:styleId="Subtitle">
    <w:name w:val="Subtitle"/>
    <w:basedOn w:val="normal0"/>
    <w:next w:val="BodyText"/>
    <w:qFormat/>
    <w:rsid w:val="00AC6413"/>
    <w:pPr>
      <w:spacing w:before="360" w:after="80"/>
      <w:jc w:val="center"/>
    </w:pPr>
    <w:rPr>
      <w:rFonts w:ascii="Georgia" w:eastAsia="Georgia" w:hAnsi="Georgia" w:cs="Georgia"/>
      <w:i/>
      <w:iCs/>
      <w:color w:val="666666"/>
      <w:sz w:val="48"/>
      <w:szCs w:val="28"/>
    </w:rPr>
  </w:style>
  <w:style w:type="paragraph" w:styleId="Header">
    <w:name w:val="header"/>
    <w:basedOn w:val="Normal"/>
    <w:rsid w:val="00AC6413"/>
    <w:pPr>
      <w:suppressLineNumbers/>
      <w:tabs>
        <w:tab w:val="clear" w:pos="720"/>
        <w:tab w:val="center" w:pos="4819"/>
        <w:tab w:val="right" w:pos="9638"/>
      </w:tabs>
    </w:pPr>
  </w:style>
  <w:style w:type="paragraph" w:styleId="Footer">
    <w:name w:val="footer"/>
    <w:basedOn w:val="Normal"/>
    <w:link w:val="FooterChar"/>
    <w:uiPriority w:val="99"/>
    <w:rsid w:val="00AC6413"/>
    <w:pPr>
      <w:suppressLineNumbers/>
      <w:tabs>
        <w:tab w:val="clear" w:pos="720"/>
        <w:tab w:val="center" w:pos="4819"/>
        <w:tab w:val="right" w:pos="9638"/>
      </w:tabs>
    </w:pPr>
  </w:style>
  <w:style w:type="paragraph" w:customStyle="1" w:styleId="TableContents">
    <w:name w:val="Table Contents"/>
    <w:basedOn w:val="Normal"/>
    <w:rsid w:val="00AC6413"/>
    <w:pPr>
      <w:suppressLineNumbers/>
    </w:pPr>
  </w:style>
  <w:style w:type="paragraph" w:customStyle="1" w:styleId="TableHeading">
    <w:name w:val="Table Heading"/>
    <w:basedOn w:val="TableContents"/>
    <w:rsid w:val="00AC6413"/>
    <w:pPr>
      <w:jc w:val="center"/>
    </w:pPr>
    <w:rPr>
      <w:b/>
      <w:bCs/>
    </w:rPr>
  </w:style>
  <w:style w:type="character" w:customStyle="1" w:styleId="FooterChar">
    <w:name w:val="Footer Char"/>
    <w:basedOn w:val="DefaultParagraphFont"/>
    <w:link w:val="Footer"/>
    <w:uiPriority w:val="99"/>
    <w:rsid w:val="005E7FCD"/>
    <w:rPr>
      <w:rFonts w:eastAsia="Droid Sans" w:cs="Lohit Hindi"/>
      <w:color w:val="00000A"/>
      <w:kern w:val="1"/>
      <w:sz w:val="24"/>
      <w:szCs w:val="24"/>
      <w:lang w:val="en-IN" w:eastAsia="hi-IN" w:bidi="hi-IN"/>
    </w:rPr>
  </w:style>
  <w:style w:type="paragraph" w:styleId="BalloonText">
    <w:name w:val="Balloon Text"/>
    <w:basedOn w:val="Normal"/>
    <w:link w:val="BalloonTextChar"/>
    <w:uiPriority w:val="99"/>
    <w:semiHidden/>
    <w:unhideWhenUsed/>
    <w:rsid w:val="005E7FCD"/>
    <w:rPr>
      <w:rFonts w:ascii="Tahoma" w:hAnsi="Tahoma" w:cs="Mangal"/>
      <w:sz w:val="16"/>
      <w:szCs w:val="14"/>
    </w:rPr>
  </w:style>
  <w:style w:type="character" w:customStyle="1" w:styleId="BalloonTextChar">
    <w:name w:val="Balloon Text Char"/>
    <w:basedOn w:val="DefaultParagraphFont"/>
    <w:link w:val="BalloonText"/>
    <w:uiPriority w:val="99"/>
    <w:semiHidden/>
    <w:rsid w:val="005E7FCD"/>
    <w:rPr>
      <w:rFonts w:ascii="Tahoma" w:eastAsia="Droid Sans" w:hAnsi="Tahoma" w:cs="Mangal"/>
      <w:color w:val="00000A"/>
      <w:kern w:val="1"/>
      <w:sz w:val="16"/>
      <w:szCs w:val="14"/>
      <w:lang w:val="en-IN"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feasibility_report_template.docx.docx</vt:lpstr>
    </vt:vector>
  </TitlesOfParts>
  <Company/>
  <LinksUpToDate>false</LinksUpToDate>
  <CharactersWithSpaces>10942</CharactersWithSpaces>
  <SharedDoc>false</SharedDoc>
  <HLinks>
    <vt:vector size="624" baseType="variant">
      <vt:variant>
        <vt:i4>1310808</vt:i4>
      </vt:variant>
      <vt:variant>
        <vt:i4>309</vt:i4>
      </vt:variant>
      <vt:variant>
        <vt:i4>0</vt:i4>
      </vt:variant>
      <vt:variant>
        <vt:i4>5</vt:i4>
      </vt:variant>
      <vt:variant>
        <vt:lpwstr/>
      </vt:variant>
      <vt:variant>
        <vt:lpwstr>h.3as4poj</vt:lpwstr>
      </vt:variant>
      <vt:variant>
        <vt:i4>1310808</vt:i4>
      </vt:variant>
      <vt:variant>
        <vt:i4>306</vt:i4>
      </vt:variant>
      <vt:variant>
        <vt:i4>0</vt:i4>
      </vt:variant>
      <vt:variant>
        <vt:i4>5</vt:i4>
      </vt:variant>
      <vt:variant>
        <vt:lpwstr/>
      </vt:variant>
      <vt:variant>
        <vt:lpwstr>h.3as4poj</vt:lpwstr>
      </vt:variant>
      <vt:variant>
        <vt:i4>1310808</vt:i4>
      </vt:variant>
      <vt:variant>
        <vt:i4>303</vt:i4>
      </vt:variant>
      <vt:variant>
        <vt:i4>0</vt:i4>
      </vt:variant>
      <vt:variant>
        <vt:i4>5</vt:i4>
      </vt:variant>
      <vt:variant>
        <vt:lpwstr/>
      </vt:variant>
      <vt:variant>
        <vt:lpwstr>h.3as4poj</vt:lpwstr>
      </vt:variant>
      <vt:variant>
        <vt:i4>1310808</vt:i4>
      </vt:variant>
      <vt:variant>
        <vt:i4>300</vt:i4>
      </vt:variant>
      <vt:variant>
        <vt:i4>0</vt:i4>
      </vt:variant>
      <vt:variant>
        <vt:i4>5</vt:i4>
      </vt:variant>
      <vt:variant>
        <vt:lpwstr/>
      </vt:variant>
      <vt:variant>
        <vt:lpwstr>h.3as4poj</vt:lpwstr>
      </vt:variant>
      <vt:variant>
        <vt:i4>1769537</vt:i4>
      </vt:variant>
      <vt:variant>
        <vt:i4>297</vt:i4>
      </vt:variant>
      <vt:variant>
        <vt:i4>0</vt:i4>
      </vt:variant>
      <vt:variant>
        <vt:i4>5</vt:i4>
      </vt:variant>
      <vt:variant>
        <vt:lpwstr/>
      </vt:variant>
      <vt:variant>
        <vt:lpwstr>h.qsh70q</vt:lpwstr>
      </vt:variant>
      <vt:variant>
        <vt:i4>1769537</vt:i4>
      </vt:variant>
      <vt:variant>
        <vt:i4>294</vt:i4>
      </vt:variant>
      <vt:variant>
        <vt:i4>0</vt:i4>
      </vt:variant>
      <vt:variant>
        <vt:i4>5</vt:i4>
      </vt:variant>
      <vt:variant>
        <vt:lpwstr/>
      </vt:variant>
      <vt:variant>
        <vt:lpwstr>h.qsh70q</vt:lpwstr>
      </vt:variant>
      <vt:variant>
        <vt:i4>1769537</vt:i4>
      </vt:variant>
      <vt:variant>
        <vt:i4>291</vt:i4>
      </vt:variant>
      <vt:variant>
        <vt:i4>0</vt:i4>
      </vt:variant>
      <vt:variant>
        <vt:i4>5</vt:i4>
      </vt:variant>
      <vt:variant>
        <vt:lpwstr/>
      </vt:variant>
      <vt:variant>
        <vt:lpwstr>h.qsh70q</vt:lpwstr>
      </vt:variant>
      <vt:variant>
        <vt:i4>1769537</vt:i4>
      </vt:variant>
      <vt:variant>
        <vt:i4>288</vt:i4>
      </vt:variant>
      <vt:variant>
        <vt:i4>0</vt:i4>
      </vt:variant>
      <vt:variant>
        <vt:i4>5</vt:i4>
      </vt:variant>
      <vt:variant>
        <vt:lpwstr/>
      </vt:variant>
      <vt:variant>
        <vt:lpwstr>h.qsh70q</vt:lpwstr>
      </vt:variant>
      <vt:variant>
        <vt:i4>589891</vt:i4>
      </vt:variant>
      <vt:variant>
        <vt:i4>285</vt:i4>
      </vt:variant>
      <vt:variant>
        <vt:i4>0</vt:i4>
      </vt:variant>
      <vt:variant>
        <vt:i4>5</vt:i4>
      </vt:variant>
      <vt:variant>
        <vt:lpwstr/>
      </vt:variant>
      <vt:variant>
        <vt:lpwstr>h.2bn6wsx</vt:lpwstr>
      </vt:variant>
      <vt:variant>
        <vt:i4>589891</vt:i4>
      </vt:variant>
      <vt:variant>
        <vt:i4>282</vt:i4>
      </vt:variant>
      <vt:variant>
        <vt:i4>0</vt:i4>
      </vt:variant>
      <vt:variant>
        <vt:i4>5</vt:i4>
      </vt:variant>
      <vt:variant>
        <vt:lpwstr/>
      </vt:variant>
      <vt:variant>
        <vt:lpwstr>h.2bn6wsx</vt:lpwstr>
      </vt:variant>
      <vt:variant>
        <vt:i4>589891</vt:i4>
      </vt:variant>
      <vt:variant>
        <vt:i4>279</vt:i4>
      </vt:variant>
      <vt:variant>
        <vt:i4>0</vt:i4>
      </vt:variant>
      <vt:variant>
        <vt:i4>5</vt:i4>
      </vt:variant>
      <vt:variant>
        <vt:lpwstr/>
      </vt:variant>
      <vt:variant>
        <vt:lpwstr>h.2bn6wsx</vt:lpwstr>
      </vt:variant>
      <vt:variant>
        <vt:i4>589891</vt:i4>
      </vt:variant>
      <vt:variant>
        <vt:i4>276</vt:i4>
      </vt:variant>
      <vt:variant>
        <vt:i4>0</vt:i4>
      </vt:variant>
      <vt:variant>
        <vt:i4>5</vt:i4>
      </vt:variant>
      <vt:variant>
        <vt:lpwstr/>
      </vt:variant>
      <vt:variant>
        <vt:lpwstr>h.2bn6wsx</vt:lpwstr>
      </vt:variant>
      <vt:variant>
        <vt:i4>4325470</vt:i4>
      </vt:variant>
      <vt:variant>
        <vt:i4>273</vt:i4>
      </vt:variant>
      <vt:variant>
        <vt:i4>0</vt:i4>
      </vt:variant>
      <vt:variant>
        <vt:i4>5</vt:i4>
      </vt:variant>
      <vt:variant>
        <vt:lpwstr/>
      </vt:variant>
      <vt:variant>
        <vt:lpwstr>h.3whwml4</vt:lpwstr>
      </vt:variant>
      <vt:variant>
        <vt:i4>4325470</vt:i4>
      </vt:variant>
      <vt:variant>
        <vt:i4>270</vt:i4>
      </vt:variant>
      <vt:variant>
        <vt:i4>0</vt:i4>
      </vt:variant>
      <vt:variant>
        <vt:i4>5</vt:i4>
      </vt:variant>
      <vt:variant>
        <vt:lpwstr/>
      </vt:variant>
      <vt:variant>
        <vt:lpwstr>h.3whwml4</vt:lpwstr>
      </vt:variant>
      <vt:variant>
        <vt:i4>4325470</vt:i4>
      </vt:variant>
      <vt:variant>
        <vt:i4>267</vt:i4>
      </vt:variant>
      <vt:variant>
        <vt:i4>0</vt:i4>
      </vt:variant>
      <vt:variant>
        <vt:i4>5</vt:i4>
      </vt:variant>
      <vt:variant>
        <vt:lpwstr/>
      </vt:variant>
      <vt:variant>
        <vt:lpwstr>h.3whwml4</vt:lpwstr>
      </vt:variant>
      <vt:variant>
        <vt:i4>4325470</vt:i4>
      </vt:variant>
      <vt:variant>
        <vt:i4>264</vt:i4>
      </vt:variant>
      <vt:variant>
        <vt:i4>0</vt:i4>
      </vt:variant>
      <vt:variant>
        <vt:i4>5</vt:i4>
      </vt:variant>
      <vt:variant>
        <vt:lpwstr/>
      </vt:variant>
      <vt:variant>
        <vt:lpwstr>h.3whwml4</vt:lpwstr>
      </vt:variant>
      <vt:variant>
        <vt:i4>786435</vt:i4>
      </vt:variant>
      <vt:variant>
        <vt:i4>261</vt:i4>
      </vt:variant>
      <vt:variant>
        <vt:i4>0</vt:i4>
      </vt:variant>
      <vt:variant>
        <vt:i4>5</vt:i4>
      </vt:variant>
      <vt:variant>
        <vt:lpwstr/>
      </vt:variant>
      <vt:variant>
        <vt:lpwstr>h.1ci93xb</vt:lpwstr>
      </vt:variant>
      <vt:variant>
        <vt:i4>786435</vt:i4>
      </vt:variant>
      <vt:variant>
        <vt:i4>258</vt:i4>
      </vt:variant>
      <vt:variant>
        <vt:i4>0</vt:i4>
      </vt:variant>
      <vt:variant>
        <vt:i4>5</vt:i4>
      </vt:variant>
      <vt:variant>
        <vt:lpwstr/>
      </vt:variant>
      <vt:variant>
        <vt:lpwstr>h.1ci93xb</vt:lpwstr>
      </vt:variant>
      <vt:variant>
        <vt:i4>786435</vt:i4>
      </vt:variant>
      <vt:variant>
        <vt:i4>255</vt:i4>
      </vt:variant>
      <vt:variant>
        <vt:i4>0</vt:i4>
      </vt:variant>
      <vt:variant>
        <vt:i4>5</vt:i4>
      </vt:variant>
      <vt:variant>
        <vt:lpwstr/>
      </vt:variant>
      <vt:variant>
        <vt:lpwstr>h.1ci93xb</vt:lpwstr>
      </vt:variant>
      <vt:variant>
        <vt:i4>786435</vt:i4>
      </vt:variant>
      <vt:variant>
        <vt:i4>252</vt:i4>
      </vt:variant>
      <vt:variant>
        <vt:i4>0</vt:i4>
      </vt:variant>
      <vt:variant>
        <vt:i4>5</vt:i4>
      </vt:variant>
      <vt:variant>
        <vt:lpwstr/>
      </vt:variant>
      <vt:variant>
        <vt:lpwstr>h.1ci93xb</vt:lpwstr>
      </vt:variant>
      <vt:variant>
        <vt:i4>6225997</vt:i4>
      </vt:variant>
      <vt:variant>
        <vt:i4>249</vt:i4>
      </vt:variant>
      <vt:variant>
        <vt:i4>0</vt:i4>
      </vt:variant>
      <vt:variant>
        <vt:i4>5</vt:i4>
      </vt:variant>
      <vt:variant>
        <vt:lpwstr/>
      </vt:variant>
      <vt:variant>
        <vt:lpwstr>h.2xcytpi</vt:lpwstr>
      </vt:variant>
      <vt:variant>
        <vt:i4>6225997</vt:i4>
      </vt:variant>
      <vt:variant>
        <vt:i4>246</vt:i4>
      </vt:variant>
      <vt:variant>
        <vt:i4>0</vt:i4>
      </vt:variant>
      <vt:variant>
        <vt:i4>5</vt:i4>
      </vt:variant>
      <vt:variant>
        <vt:lpwstr/>
      </vt:variant>
      <vt:variant>
        <vt:lpwstr>h.2xcytpi</vt:lpwstr>
      </vt:variant>
      <vt:variant>
        <vt:i4>6225997</vt:i4>
      </vt:variant>
      <vt:variant>
        <vt:i4>243</vt:i4>
      </vt:variant>
      <vt:variant>
        <vt:i4>0</vt:i4>
      </vt:variant>
      <vt:variant>
        <vt:i4>5</vt:i4>
      </vt:variant>
      <vt:variant>
        <vt:lpwstr/>
      </vt:variant>
      <vt:variant>
        <vt:lpwstr>h.2xcytpi</vt:lpwstr>
      </vt:variant>
      <vt:variant>
        <vt:i4>6225997</vt:i4>
      </vt:variant>
      <vt:variant>
        <vt:i4>240</vt:i4>
      </vt:variant>
      <vt:variant>
        <vt:i4>0</vt:i4>
      </vt:variant>
      <vt:variant>
        <vt:i4>5</vt:i4>
      </vt:variant>
      <vt:variant>
        <vt:lpwstr/>
      </vt:variant>
      <vt:variant>
        <vt:lpwstr>h.2xcytpi</vt:lpwstr>
      </vt:variant>
      <vt:variant>
        <vt:i4>4194305</vt:i4>
      </vt:variant>
      <vt:variant>
        <vt:i4>237</vt:i4>
      </vt:variant>
      <vt:variant>
        <vt:i4>0</vt:i4>
      </vt:variant>
      <vt:variant>
        <vt:i4>5</vt:i4>
      </vt:variant>
      <vt:variant>
        <vt:lpwstr/>
      </vt:variant>
      <vt:variant>
        <vt:lpwstr>h.4i7ojhp</vt:lpwstr>
      </vt:variant>
      <vt:variant>
        <vt:i4>4194305</vt:i4>
      </vt:variant>
      <vt:variant>
        <vt:i4>234</vt:i4>
      </vt:variant>
      <vt:variant>
        <vt:i4>0</vt:i4>
      </vt:variant>
      <vt:variant>
        <vt:i4>5</vt:i4>
      </vt:variant>
      <vt:variant>
        <vt:lpwstr/>
      </vt:variant>
      <vt:variant>
        <vt:lpwstr>h.4i7ojhp</vt:lpwstr>
      </vt:variant>
      <vt:variant>
        <vt:i4>4194305</vt:i4>
      </vt:variant>
      <vt:variant>
        <vt:i4>231</vt:i4>
      </vt:variant>
      <vt:variant>
        <vt:i4>0</vt:i4>
      </vt:variant>
      <vt:variant>
        <vt:i4>5</vt:i4>
      </vt:variant>
      <vt:variant>
        <vt:lpwstr/>
      </vt:variant>
      <vt:variant>
        <vt:lpwstr>h.4i7ojhp</vt:lpwstr>
      </vt:variant>
      <vt:variant>
        <vt:i4>4194305</vt:i4>
      </vt:variant>
      <vt:variant>
        <vt:i4>228</vt:i4>
      </vt:variant>
      <vt:variant>
        <vt:i4>0</vt:i4>
      </vt:variant>
      <vt:variant>
        <vt:i4>5</vt:i4>
      </vt:variant>
      <vt:variant>
        <vt:lpwstr/>
      </vt:variant>
      <vt:variant>
        <vt:lpwstr>h.4i7ojhp</vt:lpwstr>
      </vt:variant>
      <vt:variant>
        <vt:i4>1179729</vt:i4>
      </vt:variant>
      <vt:variant>
        <vt:i4>225</vt:i4>
      </vt:variant>
      <vt:variant>
        <vt:i4>0</vt:i4>
      </vt:variant>
      <vt:variant>
        <vt:i4>5</vt:i4>
      </vt:variant>
      <vt:variant>
        <vt:lpwstr/>
      </vt:variant>
      <vt:variant>
        <vt:lpwstr>h.1y810tw</vt:lpwstr>
      </vt:variant>
      <vt:variant>
        <vt:i4>1179729</vt:i4>
      </vt:variant>
      <vt:variant>
        <vt:i4>222</vt:i4>
      </vt:variant>
      <vt:variant>
        <vt:i4>0</vt:i4>
      </vt:variant>
      <vt:variant>
        <vt:i4>5</vt:i4>
      </vt:variant>
      <vt:variant>
        <vt:lpwstr/>
      </vt:variant>
      <vt:variant>
        <vt:lpwstr>h.1y810tw</vt:lpwstr>
      </vt:variant>
      <vt:variant>
        <vt:i4>1179729</vt:i4>
      </vt:variant>
      <vt:variant>
        <vt:i4>219</vt:i4>
      </vt:variant>
      <vt:variant>
        <vt:i4>0</vt:i4>
      </vt:variant>
      <vt:variant>
        <vt:i4>5</vt:i4>
      </vt:variant>
      <vt:variant>
        <vt:lpwstr/>
      </vt:variant>
      <vt:variant>
        <vt:lpwstr>h.1y810tw</vt:lpwstr>
      </vt:variant>
      <vt:variant>
        <vt:i4>1179729</vt:i4>
      </vt:variant>
      <vt:variant>
        <vt:i4>216</vt:i4>
      </vt:variant>
      <vt:variant>
        <vt:i4>0</vt:i4>
      </vt:variant>
      <vt:variant>
        <vt:i4>5</vt:i4>
      </vt:variant>
      <vt:variant>
        <vt:lpwstr/>
      </vt:variant>
      <vt:variant>
        <vt:lpwstr>h.1y810tw</vt:lpwstr>
      </vt:variant>
      <vt:variant>
        <vt:i4>5767192</vt:i4>
      </vt:variant>
      <vt:variant>
        <vt:i4>213</vt:i4>
      </vt:variant>
      <vt:variant>
        <vt:i4>0</vt:i4>
      </vt:variant>
      <vt:variant>
        <vt:i4>5</vt:i4>
      </vt:variant>
      <vt:variant>
        <vt:lpwstr/>
      </vt:variant>
      <vt:variant>
        <vt:lpwstr>h.3j2qqm3</vt:lpwstr>
      </vt:variant>
      <vt:variant>
        <vt:i4>5767192</vt:i4>
      </vt:variant>
      <vt:variant>
        <vt:i4>210</vt:i4>
      </vt:variant>
      <vt:variant>
        <vt:i4>0</vt:i4>
      </vt:variant>
      <vt:variant>
        <vt:i4>5</vt:i4>
      </vt:variant>
      <vt:variant>
        <vt:lpwstr/>
      </vt:variant>
      <vt:variant>
        <vt:lpwstr>h.3j2qqm3</vt:lpwstr>
      </vt:variant>
      <vt:variant>
        <vt:i4>5767192</vt:i4>
      </vt:variant>
      <vt:variant>
        <vt:i4>207</vt:i4>
      </vt:variant>
      <vt:variant>
        <vt:i4>0</vt:i4>
      </vt:variant>
      <vt:variant>
        <vt:i4>5</vt:i4>
      </vt:variant>
      <vt:variant>
        <vt:lpwstr/>
      </vt:variant>
      <vt:variant>
        <vt:lpwstr>h.3j2qqm3</vt:lpwstr>
      </vt:variant>
      <vt:variant>
        <vt:i4>5767192</vt:i4>
      </vt:variant>
      <vt:variant>
        <vt:i4>204</vt:i4>
      </vt:variant>
      <vt:variant>
        <vt:i4>0</vt:i4>
      </vt:variant>
      <vt:variant>
        <vt:i4>5</vt:i4>
      </vt:variant>
      <vt:variant>
        <vt:lpwstr/>
      </vt:variant>
      <vt:variant>
        <vt:lpwstr>h.3j2qqm3</vt:lpwstr>
      </vt:variant>
      <vt:variant>
        <vt:i4>4915288</vt:i4>
      </vt:variant>
      <vt:variant>
        <vt:i4>201</vt:i4>
      </vt:variant>
      <vt:variant>
        <vt:i4>0</vt:i4>
      </vt:variant>
      <vt:variant>
        <vt:i4>5</vt:i4>
      </vt:variant>
      <vt:variant>
        <vt:lpwstr/>
      </vt:variant>
      <vt:variant>
        <vt:lpwstr>h.z337ya</vt:lpwstr>
      </vt:variant>
      <vt:variant>
        <vt:i4>4915288</vt:i4>
      </vt:variant>
      <vt:variant>
        <vt:i4>198</vt:i4>
      </vt:variant>
      <vt:variant>
        <vt:i4>0</vt:i4>
      </vt:variant>
      <vt:variant>
        <vt:i4>5</vt:i4>
      </vt:variant>
      <vt:variant>
        <vt:lpwstr/>
      </vt:variant>
      <vt:variant>
        <vt:lpwstr>h.z337ya</vt:lpwstr>
      </vt:variant>
      <vt:variant>
        <vt:i4>4915288</vt:i4>
      </vt:variant>
      <vt:variant>
        <vt:i4>195</vt:i4>
      </vt:variant>
      <vt:variant>
        <vt:i4>0</vt:i4>
      </vt:variant>
      <vt:variant>
        <vt:i4>5</vt:i4>
      </vt:variant>
      <vt:variant>
        <vt:lpwstr/>
      </vt:variant>
      <vt:variant>
        <vt:lpwstr>h.z337ya</vt:lpwstr>
      </vt:variant>
      <vt:variant>
        <vt:i4>4915288</vt:i4>
      </vt:variant>
      <vt:variant>
        <vt:i4>192</vt:i4>
      </vt:variant>
      <vt:variant>
        <vt:i4>0</vt:i4>
      </vt:variant>
      <vt:variant>
        <vt:i4>5</vt:i4>
      </vt:variant>
      <vt:variant>
        <vt:lpwstr/>
      </vt:variant>
      <vt:variant>
        <vt:lpwstr>h.z337ya</vt:lpwstr>
      </vt:variant>
      <vt:variant>
        <vt:i4>4587610</vt:i4>
      </vt:variant>
      <vt:variant>
        <vt:i4>189</vt:i4>
      </vt:variant>
      <vt:variant>
        <vt:i4>0</vt:i4>
      </vt:variant>
      <vt:variant>
        <vt:i4>5</vt:i4>
      </vt:variant>
      <vt:variant>
        <vt:lpwstr/>
      </vt:variant>
      <vt:variant>
        <vt:lpwstr>h.2jxsxqh</vt:lpwstr>
      </vt:variant>
      <vt:variant>
        <vt:i4>4587610</vt:i4>
      </vt:variant>
      <vt:variant>
        <vt:i4>186</vt:i4>
      </vt:variant>
      <vt:variant>
        <vt:i4>0</vt:i4>
      </vt:variant>
      <vt:variant>
        <vt:i4>5</vt:i4>
      </vt:variant>
      <vt:variant>
        <vt:lpwstr/>
      </vt:variant>
      <vt:variant>
        <vt:lpwstr>h.2jxsxqh</vt:lpwstr>
      </vt:variant>
      <vt:variant>
        <vt:i4>4587610</vt:i4>
      </vt:variant>
      <vt:variant>
        <vt:i4>183</vt:i4>
      </vt:variant>
      <vt:variant>
        <vt:i4>0</vt:i4>
      </vt:variant>
      <vt:variant>
        <vt:i4>5</vt:i4>
      </vt:variant>
      <vt:variant>
        <vt:lpwstr/>
      </vt:variant>
      <vt:variant>
        <vt:lpwstr>h.2jxsxqh</vt:lpwstr>
      </vt:variant>
      <vt:variant>
        <vt:i4>4587610</vt:i4>
      </vt:variant>
      <vt:variant>
        <vt:i4>180</vt:i4>
      </vt:variant>
      <vt:variant>
        <vt:i4>0</vt:i4>
      </vt:variant>
      <vt:variant>
        <vt:i4>5</vt:i4>
      </vt:variant>
      <vt:variant>
        <vt:lpwstr/>
      </vt:variant>
      <vt:variant>
        <vt:lpwstr>h.2jxsxqh</vt:lpwstr>
      </vt:variant>
      <vt:variant>
        <vt:i4>1704001</vt:i4>
      </vt:variant>
      <vt:variant>
        <vt:i4>177</vt:i4>
      </vt:variant>
      <vt:variant>
        <vt:i4>0</vt:i4>
      </vt:variant>
      <vt:variant>
        <vt:i4>5</vt:i4>
      </vt:variant>
      <vt:variant>
        <vt:lpwstr/>
      </vt:variant>
      <vt:variant>
        <vt:lpwstr>h.44sinio</vt:lpwstr>
      </vt:variant>
      <vt:variant>
        <vt:i4>1704001</vt:i4>
      </vt:variant>
      <vt:variant>
        <vt:i4>174</vt:i4>
      </vt:variant>
      <vt:variant>
        <vt:i4>0</vt:i4>
      </vt:variant>
      <vt:variant>
        <vt:i4>5</vt:i4>
      </vt:variant>
      <vt:variant>
        <vt:lpwstr/>
      </vt:variant>
      <vt:variant>
        <vt:lpwstr>h.44sinio</vt:lpwstr>
      </vt:variant>
      <vt:variant>
        <vt:i4>1704001</vt:i4>
      </vt:variant>
      <vt:variant>
        <vt:i4>171</vt:i4>
      </vt:variant>
      <vt:variant>
        <vt:i4>0</vt:i4>
      </vt:variant>
      <vt:variant>
        <vt:i4>5</vt:i4>
      </vt:variant>
      <vt:variant>
        <vt:lpwstr/>
      </vt:variant>
      <vt:variant>
        <vt:lpwstr>h.44sinio</vt:lpwstr>
      </vt:variant>
      <vt:variant>
        <vt:i4>1704001</vt:i4>
      </vt:variant>
      <vt:variant>
        <vt:i4>168</vt:i4>
      </vt:variant>
      <vt:variant>
        <vt:i4>0</vt:i4>
      </vt:variant>
      <vt:variant>
        <vt:i4>5</vt:i4>
      </vt:variant>
      <vt:variant>
        <vt:lpwstr/>
      </vt:variant>
      <vt:variant>
        <vt:lpwstr>h.44sinio</vt:lpwstr>
      </vt:variant>
      <vt:variant>
        <vt:i4>4587550</vt:i4>
      </vt:variant>
      <vt:variant>
        <vt:i4>165</vt:i4>
      </vt:variant>
      <vt:variant>
        <vt:i4>0</vt:i4>
      </vt:variant>
      <vt:variant>
        <vt:i4>5</vt:i4>
      </vt:variant>
      <vt:variant>
        <vt:lpwstr/>
      </vt:variant>
      <vt:variant>
        <vt:lpwstr>h.1ksv4uv</vt:lpwstr>
      </vt:variant>
      <vt:variant>
        <vt:i4>4587550</vt:i4>
      </vt:variant>
      <vt:variant>
        <vt:i4>162</vt:i4>
      </vt:variant>
      <vt:variant>
        <vt:i4>0</vt:i4>
      </vt:variant>
      <vt:variant>
        <vt:i4>5</vt:i4>
      </vt:variant>
      <vt:variant>
        <vt:lpwstr/>
      </vt:variant>
      <vt:variant>
        <vt:lpwstr>h.1ksv4uv</vt:lpwstr>
      </vt:variant>
      <vt:variant>
        <vt:i4>4587550</vt:i4>
      </vt:variant>
      <vt:variant>
        <vt:i4>159</vt:i4>
      </vt:variant>
      <vt:variant>
        <vt:i4>0</vt:i4>
      </vt:variant>
      <vt:variant>
        <vt:i4>5</vt:i4>
      </vt:variant>
      <vt:variant>
        <vt:lpwstr/>
      </vt:variant>
      <vt:variant>
        <vt:lpwstr>h.1ksv4uv</vt:lpwstr>
      </vt:variant>
      <vt:variant>
        <vt:i4>4587550</vt:i4>
      </vt:variant>
      <vt:variant>
        <vt:i4>156</vt:i4>
      </vt:variant>
      <vt:variant>
        <vt:i4>0</vt:i4>
      </vt:variant>
      <vt:variant>
        <vt:i4>5</vt:i4>
      </vt:variant>
      <vt:variant>
        <vt:lpwstr/>
      </vt:variant>
      <vt:variant>
        <vt:lpwstr>h.1ksv4uv</vt:lpwstr>
      </vt:variant>
      <vt:variant>
        <vt:i4>1966144</vt:i4>
      </vt:variant>
      <vt:variant>
        <vt:i4>153</vt:i4>
      </vt:variant>
      <vt:variant>
        <vt:i4>0</vt:i4>
      </vt:variant>
      <vt:variant>
        <vt:i4>5</vt:i4>
      </vt:variant>
      <vt:variant>
        <vt:lpwstr/>
      </vt:variant>
      <vt:variant>
        <vt:lpwstr>h.35nkun2</vt:lpwstr>
      </vt:variant>
      <vt:variant>
        <vt:i4>1966144</vt:i4>
      </vt:variant>
      <vt:variant>
        <vt:i4>150</vt:i4>
      </vt:variant>
      <vt:variant>
        <vt:i4>0</vt:i4>
      </vt:variant>
      <vt:variant>
        <vt:i4>5</vt:i4>
      </vt:variant>
      <vt:variant>
        <vt:lpwstr/>
      </vt:variant>
      <vt:variant>
        <vt:lpwstr>h.35nkun2</vt:lpwstr>
      </vt:variant>
      <vt:variant>
        <vt:i4>1966144</vt:i4>
      </vt:variant>
      <vt:variant>
        <vt:i4>147</vt:i4>
      </vt:variant>
      <vt:variant>
        <vt:i4>0</vt:i4>
      </vt:variant>
      <vt:variant>
        <vt:i4>5</vt:i4>
      </vt:variant>
      <vt:variant>
        <vt:lpwstr/>
      </vt:variant>
      <vt:variant>
        <vt:lpwstr>h.35nkun2</vt:lpwstr>
      </vt:variant>
      <vt:variant>
        <vt:i4>1966144</vt:i4>
      </vt:variant>
      <vt:variant>
        <vt:i4>144</vt:i4>
      </vt:variant>
      <vt:variant>
        <vt:i4>0</vt:i4>
      </vt:variant>
      <vt:variant>
        <vt:i4>5</vt:i4>
      </vt:variant>
      <vt:variant>
        <vt:lpwstr/>
      </vt:variant>
      <vt:variant>
        <vt:lpwstr>h.35nkun2</vt:lpwstr>
      </vt:variant>
      <vt:variant>
        <vt:i4>1769478</vt:i4>
      </vt:variant>
      <vt:variant>
        <vt:i4>141</vt:i4>
      </vt:variant>
      <vt:variant>
        <vt:i4>0</vt:i4>
      </vt:variant>
      <vt:variant>
        <vt:i4>5</vt:i4>
      </vt:variant>
      <vt:variant>
        <vt:lpwstr/>
      </vt:variant>
      <vt:variant>
        <vt:lpwstr>h.lnxbz9</vt:lpwstr>
      </vt:variant>
      <vt:variant>
        <vt:i4>1769478</vt:i4>
      </vt:variant>
      <vt:variant>
        <vt:i4>138</vt:i4>
      </vt:variant>
      <vt:variant>
        <vt:i4>0</vt:i4>
      </vt:variant>
      <vt:variant>
        <vt:i4>5</vt:i4>
      </vt:variant>
      <vt:variant>
        <vt:lpwstr/>
      </vt:variant>
      <vt:variant>
        <vt:lpwstr>h.lnxbz9</vt:lpwstr>
      </vt:variant>
      <vt:variant>
        <vt:i4>1769478</vt:i4>
      </vt:variant>
      <vt:variant>
        <vt:i4>135</vt:i4>
      </vt:variant>
      <vt:variant>
        <vt:i4>0</vt:i4>
      </vt:variant>
      <vt:variant>
        <vt:i4>5</vt:i4>
      </vt:variant>
      <vt:variant>
        <vt:lpwstr/>
      </vt:variant>
      <vt:variant>
        <vt:lpwstr>h.lnxbz9</vt:lpwstr>
      </vt:variant>
      <vt:variant>
        <vt:i4>1769478</vt:i4>
      </vt:variant>
      <vt:variant>
        <vt:i4>132</vt:i4>
      </vt:variant>
      <vt:variant>
        <vt:i4>0</vt:i4>
      </vt:variant>
      <vt:variant>
        <vt:i4>5</vt:i4>
      </vt:variant>
      <vt:variant>
        <vt:lpwstr/>
      </vt:variant>
      <vt:variant>
        <vt:lpwstr>h.lnxbz9</vt:lpwstr>
      </vt:variant>
      <vt:variant>
        <vt:i4>262146</vt:i4>
      </vt:variant>
      <vt:variant>
        <vt:i4>129</vt:i4>
      </vt:variant>
      <vt:variant>
        <vt:i4>0</vt:i4>
      </vt:variant>
      <vt:variant>
        <vt:i4>5</vt:i4>
      </vt:variant>
      <vt:variant>
        <vt:lpwstr/>
      </vt:variant>
      <vt:variant>
        <vt:lpwstr>h.26in1rg</vt:lpwstr>
      </vt:variant>
      <vt:variant>
        <vt:i4>262146</vt:i4>
      </vt:variant>
      <vt:variant>
        <vt:i4>126</vt:i4>
      </vt:variant>
      <vt:variant>
        <vt:i4>0</vt:i4>
      </vt:variant>
      <vt:variant>
        <vt:i4>5</vt:i4>
      </vt:variant>
      <vt:variant>
        <vt:lpwstr/>
      </vt:variant>
      <vt:variant>
        <vt:lpwstr>h.26in1rg</vt:lpwstr>
      </vt:variant>
      <vt:variant>
        <vt:i4>262146</vt:i4>
      </vt:variant>
      <vt:variant>
        <vt:i4>123</vt:i4>
      </vt:variant>
      <vt:variant>
        <vt:i4>0</vt:i4>
      </vt:variant>
      <vt:variant>
        <vt:i4>5</vt:i4>
      </vt:variant>
      <vt:variant>
        <vt:lpwstr/>
      </vt:variant>
      <vt:variant>
        <vt:lpwstr>h.26in1rg</vt:lpwstr>
      </vt:variant>
      <vt:variant>
        <vt:i4>262146</vt:i4>
      </vt:variant>
      <vt:variant>
        <vt:i4>120</vt:i4>
      </vt:variant>
      <vt:variant>
        <vt:i4>0</vt:i4>
      </vt:variant>
      <vt:variant>
        <vt:i4>5</vt:i4>
      </vt:variant>
      <vt:variant>
        <vt:lpwstr/>
      </vt:variant>
      <vt:variant>
        <vt:lpwstr>h.26in1rg</vt:lpwstr>
      </vt:variant>
      <vt:variant>
        <vt:i4>5570637</vt:i4>
      </vt:variant>
      <vt:variant>
        <vt:i4>117</vt:i4>
      </vt:variant>
      <vt:variant>
        <vt:i4>0</vt:i4>
      </vt:variant>
      <vt:variant>
        <vt:i4>5</vt:i4>
      </vt:variant>
      <vt:variant>
        <vt:lpwstr/>
      </vt:variant>
      <vt:variant>
        <vt:lpwstr>h.3rdcrjn</vt:lpwstr>
      </vt:variant>
      <vt:variant>
        <vt:i4>5570637</vt:i4>
      </vt:variant>
      <vt:variant>
        <vt:i4>114</vt:i4>
      </vt:variant>
      <vt:variant>
        <vt:i4>0</vt:i4>
      </vt:variant>
      <vt:variant>
        <vt:i4>5</vt:i4>
      </vt:variant>
      <vt:variant>
        <vt:lpwstr/>
      </vt:variant>
      <vt:variant>
        <vt:lpwstr>h.3rdcrjn</vt:lpwstr>
      </vt:variant>
      <vt:variant>
        <vt:i4>5570637</vt:i4>
      </vt:variant>
      <vt:variant>
        <vt:i4>111</vt:i4>
      </vt:variant>
      <vt:variant>
        <vt:i4>0</vt:i4>
      </vt:variant>
      <vt:variant>
        <vt:i4>5</vt:i4>
      </vt:variant>
      <vt:variant>
        <vt:lpwstr/>
      </vt:variant>
      <vt:variant>
        <vt:lpwstr>h.3rdcrjn</vt:lpwstr>
      </vt:variant>
      <vt:variant>
        <vt:i4>5570637</vt:i4>
      </vt:variant>
      <vt:variant>
        <vt:i4>108</vt:i4>
      </vt:variant>
      <vt:variant>
        <vt:i4>0</vt:i4>
      </vt:variant>
      <vt:variant>
        <vt:i4>5</vt:i4>
      </vt:variant>
      <vt:variant>
        <vt:lpwstr/>
      </vt:variant>
      <vt:variant>
        <vt:lpwstr>h.3rdcrjn</vt:lpwstr>
      </vt:variant>
      <vt:variant>
        <vt:i4>2031621</vt:i4>
      </vt:variant>
      <vt:variant>
        <vt:i4>105</vt:i4>
      </vt:variant>
      <vt:variant>
        <vt:i4>0</vt:i4>
      </vt:variant>
      <vt:variant>
        <vt:i4>5</vt:i4>
      </vt:variant>
      <vt:variant>
        <vt:lpwstr/>
      </vt:variant>
      <vt:variant>
        <vt:lpwstr>h.17dp8vu</vt:lpwstr>
      </vt:variant>
      <vt:variant>
        <vt:i4>2031621</vt:i4>
      </vt:variant>
      <vt:variant>
        <vt:i4>102</vt:i4>
      </vt:variant>
      <vt:variant>
        <vt:i4>0</vt:i4>
      </vt:variant>
      <vt:variant>
        <vt:i4>5</vt:i4>
      </vt:variant>
      <vt:variant>
        <vt:lpwstr/>
      </vt:variant>
      <vt:variant>
        <vt:lpwstr>h.17dp8vu</vt:lpwstr>
      </vt:variant>
      <vt:variant>
        <vt:i4>2031621</vt:i4>
      </vt:variant>
      <vt:variant>
        <vt:i4>99</vt:i4>
      </vt:variant>
      <vt:variant>
        <vt:i4>0</vt:i4>
      </vt:variant>
      <vt:variant>
        <vt:i4>5</vt:i4>
      </vt:variant>
      <vt:variant>
        <vt:lpwstr/>
      </vt:variant>
      <vt:variant>
        <vt:lpwstr>h.17dp8vu</vt:lpwstr>
      </vt:variant>
      <vt:variant>
        <vt:i4>2031621</vt:i4>
      </vt:variant>
      <vt:variant>
        <vt:i4>96</vt:i4>
      </vt:variant>
      <vt:variant>
        <vt:i4>0</vt:i4>
      </vt:variant>
      <vt:variant>
        <vt:i4>5</vt:i4>
      </vt:variant>
      <vt:variant>
        <vt:lpwstr/>
      </vt:variant>
      <vt:variant>
        <vt:lpwstr>h.17dp8vu</vt:lpwstr>
      </vt:variant>
      <vt:variant>
        <vt:i4>5701659</vt:i4>
      </vt:variant>
      <vt:variant>
        <vt:i4>93</vt:i4>
      </vt:variant>
      <vt:variant>
        <vt:i4>0</vt:i4>
      </vt:variant>
      <vt:variant>
        <vt:i4>5</vt:i4>
      </vt:variant>
      <vt:variant>
        <vt:lpwstr/>
      </vt:variant>
      <vt:variant>
        <vt:lpwstr>h.2s8eyo1</vt:lpwstr>
      </vt:variant>
      <vt:variant>
        <vt:i4>5701659</vt:i4>
      </vt:variant>
      <vt:variant>
        <vt:i4>90</vt:i4>
      </vt:variant>
      <vt:variant>
        <vt:i4>0</vt:i4>
      </vt:variant>
      <vt:variant>
        <vt:i4>5</vt:i4>
      </vt:variant>
      <vt:variant>
        <vt:lpwstr/>
      </vt:variant>
      <vt:variant>
        <vt:lpwstr>h.2s8eyo1</vt:lpwstr>
      </vt:variant>
      <vt:variant>
        <vt:i4>5701659</vt:i4>
      </vt:variant>
      <vt:variant>
        <vt:i4>87</vt:i4>
      </vt:variant>
      <vt:variant>
        <vt:i4>0</vt:i4>
      </vt:variant>
      <vt:variant>
        <vt:i4>5</vt:i4>
      </vt:variant>
      <vt:variant>
        <vt:lpwstr/>
      </vt:variant>
      <vt:variant>
        <vt:lpwstr>h.2s8eyo1</vt:lpwstr>
      </vt:variant>
      <vt:variant>
        <vt:i4>5701659</vt:i4>
      </vt:variant>
      <vt:variant>
        <vt:i4>84</vt:i4>
      </vt:variant>
      <vt:variant>
        <vt:i4>0</vt:i4>
      </vt:variant>
      <vt:variant>
        <vt:i4>5</vt:i4>
      </vt:variant>
      <vt:variant>
        <vt:lpwstr/>
      </vt:variant>
      <vt:variant>
        <vt:lpwstr>h.2s8eyo1</vt:lpwstr>
      </vt:variant>
      <vt:variant>
        <vt:i4>1638400</vt:i4>
      </vt:variant>
      <vt:variant>
        <vt:i4>81</vt:i4>
      </vt:variant>
      <vt:variant>
        <vt:i4>0</vt:i4>
      </vt:variant>
      <vt:variant>
        <vt:i4>5</vt:i4>
      </vt:variant>
      <vt:variant>
        <vt:lpwstr/>
      </vt:variant>
      <vt:variant>
        <vt:lpwstr>h.4d34og8</vt:lpwstr>
      </vt:variant>
      <vt:variant>
        <vt:i4>1638400</vt:i4>
      </vt:variant>
      <vt:variant>
        <vt:i4>78</vt:i4>
      </vt:variant>
      <vt:variant>
        <vt:i4>0</vt:i4>
      </vt:variant>
      <vt:variant>
        <vt:i4>5</vt:i4>
      </vt:variant>
      <vt:variant>
        <vt:lpwstr/>
      </vt:variant>
      <vt:variant>
        <vt:lpwstr>h.4d34og8</vt:lpwstr>
      </vt:variant>
      <vt:variant>
        <vt:i4>1638400</vt:i4>
      </vt:variant>
      <vt:variant>
        <vt:i4>75</vt:i4>
      </vt:variant>
      <vt:variant>
        <vt:i4>0</vt:i4>
      </vt:variant>
      <vt:variant>
        <vt:i4>5</vt:i4>
      </vt:variant>
      <vt:variant>
        <vt:lpwstr/>
      </vt:variant>
      <vt:variant>
        <vt:lpwstr>h.4d34og8</vt:lpwstr>
      </vt:variant>
      <vt:variant>
        <vt:i4>1638400</vt:i4>
      </vt:variant>
      <vt:variant>
        <vt:i4>72</vt:i4>
      </vt:variant>
      <vt:variant>
        <vt:i4>0</vt:i4>
      </vt:variant>
      <vt:variant>
        <vt:i4>5</vt:i4>
      </vt:variant>
      <vt:variant>
        <vt:lpwstr/>
      </vt:variant>
      <vt:variant>
        <vt:lpwstr>h.4d34og8</vt:lpwstr>
      </vt:variant>
      <vt:variant>
        <vt:i4>4259935</vt:i4>
      </vt:variant>
      <vt:variant>
        <vt:i4>69</vt:i4>
      </vt:variant>
      <vt:variant>
        <vt:i4>0</vt:i4>
      </vt:variant>
      <vt:variant>
        <vt:i4>5</vt:i4>
      </vt:variant>
      <vt:variant>
        <vt:lpwstr/>
      </vt:variant>
      <vt:variant>
        <vt:lpwstr>h.1t3h5sf</vt:lpwstr>
      </vt:variant>
      <vt:variant>
        <vt:i4>4259935</vt:i4>
      </vt:variant>
      <vt:variant>
        <vt:i4>66</vt:i4>
      </vt:variant>
      <vt:variant>
        <vt:i4>0</vt:i4>
      </vt:variant>
      <vt:variant>
        <vt:i4>5</vt:i4>
      </vt:variant>
      <vt:variant>
        <vt:lpwstr/>
      </vt:variant>
      <vt:variant>
        <vt:lpwstr>h.1t3h5sf</vt:lpwstr>
      </vt:variant>
      <vt:variant>
        <vt:i4>4259935</vt:i4>
      </vt:variant>
      <vt:variant>
        <vt:i4>63</vt:i4>
      </vt:variant>
      <vt:variant>
        <vt:i4>0</vt:i4>
      </vt:variant>
      <vt:variant>
        <vt:i4>5</vt:i4>
      </vt:variant>
      <vt:variant>
        <vt:lpwstr/>
      </vt:variant>
      <vt:variant>
        <vt:lpwstr>h.1t3h5sf</vt:lpwstr>
      </vt:variant>
      <vt:variant>
        <vt:i4>4259935</vt:i4>
      </vt:variant>
      <vt:variant>
        <vt:i4>60</vt:i4>
      </vt:variant>
      <vt:variant>
        <vt:i4>0</vt:i4>
      </vt:variant>
      <vt:variant>
        <vt:i4>5</vt:i4>
      </vt:variant>
      <vt:variant>
        <vt:lpwstr/>
      </vt:variant>
      <vt:variant>
        <vt:lpwstr>h.1t3h5sf</vt:lpwstr>
      </vt:variant>
      <vt:variant>
        <vt:i4>1507412</vt:i4>
      </vt:variant>
      <vt:variant>
        <vt:i4>57</vt:i4>
      </vt:variant>
      <vt:variant>
        <vt:i4>0</vt:i4>
      </vt:variant>
      <vt:variant>
        <vt:i4>5</vt:i4>
      </vt:variant>
      <vt:variant>
        <vt:lpwstr/>
      </vt:variant>
      <vt:variant>
        <vt:lpwstr>h.3dy6vkm</vt:lpwstr>
      </vt:variant>
      <vt:variant>
        <vt:i4>1507412</vt:i4>
      </vt:variant>
      <vt:variant>
        <vt:i4>54</vt:i4>
      </vt:variant>
      <vt:variant>
        <vt:i4>0</vt:i4>
      </vt:variant>
      <vt:variant>
        <vt:i4>5</vt:i4>
      </vt:variant>
      <vt:variant>
        <vt:lpwstr/>
      </vt:variant>
      <vt:variant>
        <vt:lpwstr>h.3dy6vkm</vt:lpwstr>
      </vt:variant>
      <vt:variant>
        <vt:i4>1507412</vt:i4>
      </vt:variant>
      <vt:variant>
        <vt:i4>51</vt:i4>
      </vt:variant>
      <vt:variant>
        <vt:i4>0</vt:i4>
      </vt:variant>
      <vt:variant>
        <vt:i4>5</vt:i4>
      </vt:variant>
      <vt:variant>
        <vt:lpwstr/>
      </vt:variant>
      <vt:variant>
        <vt:lpwstr>h.3dy6vkm</vt:lpwstr>
      </vt:variant>
      <vt:variant>
        <vt:i4>1507412</vt:i4>
      </vt:variant>
      <vt:variant>
        <vt:i4>48</vt:i4>
      </vt:variant>
      <vt:variant>
        <vt:i4>0</vt:i4>
      </vt:variant>
      <vt:variant>
        <vt:i4>5</vt:i4>
      </vt:variant>
      <vt:variant>
        <vt:lpwstr/>
      </vt:variant>
      <vt:variant>
        <vt:lpwstr>h.3dy6vkm</vt:lpwstr>
      </vt:variant>
      <vt:variant>
        <vt:i4>4194305</vt:i4>
      </vt:variant>
      <vt:variant>
        <vt:i4>45</vt:i4>
      </vt:variant>
      <vt:variant>
        <vt:i4>0</vt:i4>
      </vt:variant>
      <vt:variant>
        <vt:i4>5</vt:i4>
      </vt:variant>
      <vt:variant>
        <vt:lpwstr/>
      </vt:variant>
      <vt:variant>
        <vt:lpwstr>h.tyjcwt</vt:lpwstr>
      </vt:variant>
      <vt:variant>
        <vt:i4>4194305</vt:i4>
      </vt:variant>
      <vt:variant>
        <vt:i4>42</vt:i4>
      </vt:variant>
      <vt:variant>
        <vt:i4>0</vt:i4>
      </vt:variant>
      <vt:variant>
        <vt:i4>5</vt:i4>
      </vt:variant>
      <vt:variant>
        <vt:lpwstr/>
      </vt:variant>
      <vt:variant>
        <vt:lpwstr>h.tyjcwt</vt:lpwstr>
      </vt:variant>
      <vt:variant>
        <vt:i4>4194305</vt:i4>
      </vt:variant>
      <vt:variant>
        <vt:i4>39</vt:i4>
      </vt:variant>
      <vt:variant>
        <vt:i4>0</vt:i4>
      </vt:variant>
      <vt:variant>
        <vt:i4>5</vt:i4>
      </vt:variant>
      <vt:variant>
        <vt:lpwstr/>
      </vt:variant>
      <vt:variant>
        <vt:lpwstr>h.tyjcwt</vt:lpwstr>
      </vt:variant>
      <vt:variant>
        <vt:i4>4194305</vt:i4>
      </vt:variant>
      <vt:variant>
        <vt:i4>36</vt:i4>
      </vt:variant>
      <vt:variant>
        <vt:i4>0</vt:i4>
      </vt:variant>
      <vt:variant>
        <vt:i4>5</vt:i4>
      </vt:variant>
      <vt:variant>
        <vt:lpwstr/>
      </vt:variant>
      <vt:variant>
        <vt:lpwstr>h.tyjcwt</vt:lpwstr>
      </vt:variant>
      <vt:variant>
        <vt:i4>131100</vt:i4>
      </vt:variant>
      <vt:variant>
        <vt:i4>33</vt:i4>
      </vt:variant>
      <vt:variant>
        <vt:i4>0</vt:i4>
      </vt:variant>
      <vt:variant>
        <vt:i4>5</vt:i4>
      </vt:variant>
      <vt:variant>
        <vt:lpwstr/>
      </vt:variant>
      <vt:variant>
        <vt:lpwstr>h.2et92p0</vt:lpwstr>
      </vt:variant>
      <vt:variant>
        <vt:i4>131100</vt:i4>
      </vt:variant>
      <vt:variant>
        <vt:i4>30</vt:i4>
      </vt:variant>
      <vt:variant>
        <vt:i4>0</vt:i4>
      </vt:variant>
      <vt:variant>
        <vt:i4>5</vt:i4>
      </vt:variant>
      <vt:variant>
        <vt:lpwstr/>
      </vt:variant>
      <vt:variant>
        <vt:lpwstr>h.2et92p0</vt:lpwstr>
      </vt:variant>
      <vt:variant>
        <vt:i4>131100</vt:i4>
      </vt:variant>
      <vt:variant>
        <vt:i4>27</vt:i4>
      </vt:variant>
      <vt:variant>
        <vt:i4>0</vt:i4>
      </vt:variant>
      <vt:variant>
        <vt:i4>5</vt:i4>
      </vt:variant>
      <vt:variant>
        <vt:lpwstr/>
      </vt:variant>
      <vt:variant>
        <vt:lpwstr>h.2et92p0</vt:lpwstr>
      </vt:variant>
      <vt:variant>
        <vt:i4>131100</vt:i4>
      </vt:variant>
      <vt:variant>
        <vt:i4>24</vt:i4>
      </vt:variant>
      <vt:variant>
        <vt:i4>0</vt:i4>
      </vt:variant>
      <vt:variant>
        <vt:i4>5</vt:i4>
      </vt:variant>
      <vt:variant>
        <vt:lpwstr/>
      </vt:variant>
      <vt:variant>
        <vt:lpwstr>h.2et92p0</vt:lpwstr>
      </vt:variant>
      <vt:variant>
        <vt:i4>4522054</vt:i4>
      </vt:variant>
      <vt:variant>
        <vt:i4>21</vt:i4>
      </vt:variant>
      <vt:variant>
        <vt:i4>0</vt:i4>
      </vt:variant>
      <vt:variant>
        <vt:i4>5</vt:i4>
      </vt:variant>
      <vt:variant>
        <vt:lpwstr/>
      </vt:variant>
      <vt:variant>
        <vt:lpwstr>h.3znysh7</vt:lpwstr>
      </vt:variant>
      <vt:variant>
        <vt:i4>4522054</vt:i4>
      </vt:variant>
      <vt:variant>
        <vt:i4>18</vt:i4>
      </vt:variant>
      <vt:variant>
        <vt:i4>0</vt:i4>
      </vt:variant>
      <vt:variant>
        <vt:i4>5</vt:i4>
      </vt:variant>
      <vt:variant>
        <vt:lpwstr/>
      </vt:variant>
      <vt:variant>
        <vt:lpwstr>h.3znysh7</vt:lpwstr>
      </vt:variant>
      <vt:variant>
        <vt:i4>4522054</vt:i4>
      </vt:variant>
      <vt:variant>
        <vt:i4>15</vt:i4>
      </vt:variant>
      <vt:variant>
        <vt:i4>0</vt:i4>
      </vt:variant>
      <vt:variant>
        <vt:i4>5</vt:i4>
      </vt:variant>
      <vt:variant>
        <vt:lpwstr/>
      </vt:variant>
      <vt:variant>
        <vt:lpwstr>h.3znysh7</vt:lpwstr>
      </vt:variant>
      <vt:variant>
        <vt:i4>4522054</vt:i4>
      </vt:variant>
      <vt:variant>
        <vt:i4>12</vt:i4>
      </vt:variant>
      <vt:variant>
        <vt:i4>0</vt:i4>
      </vt:variant>
      <vt:variant>
        <vt:i4>5</vt:i4>
      </vt:variant>
      <vt:variant>
        <vt:lpwstr/>
      </vt:variant>
      <vt:variant>
        <vt:lpwstr>h.3znysh7</vt:lpwstr>
      </vt:variant>
      <vt:variant>
        <vt:i4>6160399</vt:i4>
      </vt:variant>
      <vt:variant>
        <vt:i4>9</vt:i4>
      </vt:variant>
      <vt:variant>
        <vt:i4>0</vt:i4>
      </vt:variant>
      <vt:variant>
        <vt:i4>5</vt:i4>
      </vt:variant>
      <vt:variant>
        <vt:lpwstr/>
      </vt:variant>
      <vt:variant>
        <vt:lpwstr>h.1fob9te</vt:lpwstr>
      </vt:variant>
      <vt:variant>
        <vt:i4>6160399</vt:i4>
      </vt:variant>
      <vt:variant>
        <vt:i4>6</vt:i4>
      </vt:variant>
      <vt:variant>
        <vt:i4>0</vt:i4>
      </vt:variant>
      <vt:variant>
        <vt:i4>5</vt:i4>
      </vt:variant>
      <vt:variant>
        <vt:lpwstr/>
      </vt:variant>
      <vt:variant>
        <vt:lpwstr>h.1fob9te</vt:lpwstr>
      </vt:variant>
      <vt:variant>
        <vt:i4>6160399</vt:i4>
      </vt:variant>
      <vt:variant>
        <vt:i4>3</vt:i4>
      </vt:variant>
      <vt:variant>
        <vt:i4>0</vt:i4>
      </vt:variant>
      <vt:variant>
        <vt:i4>5</vt:i4>
      </vt:variant>
      <vt:variant>
        <vt:lpwstr/>
      </vt:variant>
      <vt:variant>
        <vt:lpwstr>h.1fob9te</vt:lpwstr>
      </vt:variant>
      <vt:variant>
        <vt:i4>6160399</vt:i4>
      </vt:variant>
      <vt:variant>
        <vt:i4>0</vt:i4>
      </vt:variant>
      <vt:variant>
        <vt:i4>0</vt:i4>
      </vt:variant>
      <vt:variant>
        <vt:i4>5</vt:i4>
      </vt:variant>
      <vt:variant>
        <vt:lpwstr/>
      </vt:variant>
      <vt:variant>
        <vt:lpwstr>h.1fob9te</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feasibility_report_template.docx.docx</dc:title>
  <dc:creator>user</dc:creator>
  <cp:lastModifiedBy>Nirosha</cp:lastModifiedBy>
  <cp:revision>6</cp:revision>
  <cp:lastPrinted>1601-01-01T00:00:00Z</cp:lastPrinted>
  <dcterms:created xsi:type="dcterms:W3CDTF">2013-04-29T15:02:00Z</dcterms:created>
  <dcterms:modified xsi:type="dcterms:W3CDTF">2013-04-29T17:07:00Z</dcterms:modified>
</cp:coreProperties>
</file>